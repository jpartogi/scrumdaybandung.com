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23E8D" w14:textId="0C64C410" w:rsidR="006465DA" w:rsidRDefault="006465DA" w:rsidP="005651B1">
      <w:pPr>
        <w:pStyle w:val="Title"/>
      </w:pPr>
    </w:p>
    <w:p w14:paraId="19866CE9" w14:textId="77777777" w:rsidR="006465DA" w:rsidRDefault="006465DA" w:rsidP="005651B1">
      <w:pPr>
        <w:pStyle w:val="Title"/>
      </w:pPr>
    </w:p>
    <w:p w14:paraId="550CD746" w14:textId="3E164A86" w:rsidR="006465DA" w:rsidRDefault="00D77795" w:rsidP="005651B1">
      <w:pPr>
        <w:pStyle w:val="Title"/>
      </w:pPr>
      <w:r>
        <w:rPr>
          <w:noProof/>
          <w:lang w:val="en-AU" w:eastAsia="en-AU"/>
        </w:rPr>
        <w:drawing>
          <wp:inline distT="0" distB="0" distL="0" distR="0" wp14:anchorId="289D5C76" wp14:editId="37F0E845">
            <wp:extent cx="3285704" cy="2218652"/>
            <wp:effectExtent l="0" t="0" r="0" b="0"/>
            <wp:docPr id="1" name="Picture 1" descr="/Users/filipustian/Downloads/logo_usulan_plai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ilipustian/Downloads/logo_usulan_plai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4" t="14670" r="26771" b="44260"/>
                    <a:stretch/>
                  </pic:blipFill>
                  <pic:spPr bwMode="auto">
                    <a:xfrm>
                      <a:off x="0" y="0"/>
                      <a:ext cx="3285704" cy="22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C5AC655" w14:textId="532C737E" w:rsidR="00EF7FBC" w:rsidRDefault="00F818CC" w:rsidP="005651B1">
      <w:pPr>
        <w:pStyle w:val="Title"/>
      </w:pPr>
      <w:r>
        <w:t>Scrum DAy bandung 2017</w:t>
      </w:r>
    </w:p>
    <w:p w14:paraId="1DF2BCFC" w14:textId="08843686" w:rsidR="006465DA" w:rsidRDefault="006465DA" w:rsidP="006465DA">
      <w:pPr>
        <w:pStyle w:val="Quote"/>
      </w:pPr>
      <w:r>
        <w:t>Professionalism in Software Development</w:t>
      </w:r>
    </w:p>
    <w:p w14:paraId="6B57872E" w14:textId="77777777" w:rsidR="006465DA" w:rsidRDefault="006465DA" w:rsidP="006465DA"/>
    <w:p w14:paraId="17E9EAD2" w14:textId="77777777" w:rsidR="006465DA" w:rsidRPr="006465DA" w:rsidRDefault="006465DA" w:rsidP="006465DA">
      <w:pPr>
        <w:sectPr w:rsidR="006465DA" w:rsidRPr="006465DA" w:rsidSect="00F818CC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89" w:right="1440" w:bottom="1440" w:left="1440" w:header="370" w:footer="720" w:gutter="0"/>
          <w:pgNumType w:chapStyle="1"/>
          <w:cols w:space="720"/>
          <w:titlePg/>
        </w:sectPr>
      </w:pPr>
    </w:p>
    <w:p w14:paraId="099D4217" w14:textId="4F28DE8D" w:rsidR="00EF7FBC" w:rsidRDefault="00EF7FBC" w:rsidP="005651B1">
      <w:pPr>
        <w:sectPr w:rsidR="00EF7FBC" w:rsidSect="00EF7FBC">
          <w:type w:val="continuous"/>
          <w:pgSz w:w="12240" w:h="15840"/>
          <w:pgMar w:top="1489" w:right="1440" w:bottom="1440" w:left="1440" w:header="370" w:footer="720" w:gutter="0"/>
          <w:cols w:space="720"/>
          <w:titlePg/>
        </w:sectPr>
      </w:pPr>
    </w:p>
    <w:p w14:paraId="563A6700" w14:textId="236B4271" w:rsidR="001E5DDB" w:rsidRDefault="001E5DDB" w:rsidP="005651B1">
      <w:pPr>
        <w:sectPr w:rsidR="001E5DDB" w:rsidSect="00EF7FBC">
          <w:type w:val="continuous"/>
          <w:pgSz w:w="12240" w:h="15840"/>
          <w:pgMar w:top="1489" w:right="1440" w:bottom="1440" w:left="1440" w:header="370" w:footer="720" w:gutter="0"/>
          <w:cols w:space="720"/>
          <w:titlePg/>
        </w:sectPr>
      </w:pPr>
    </w:p>
    <w:p w14:paraId="4B628F29" w14:textId="77777777" w:rsidR="005144CE" w:rsidRDefault="005144CE" w:rsidP="005651B1">
      <w:pPr>
        <w:rPr>
          <w:rFonts w:asciiTheme="majorHAnsi" w:eastAsiaTheme="majorEastAsia" w:hAnsiTheme="majorHAnsi" w:cstheme="majorBidi"/>
          <w:color w:val="FFFFFF" w:themeColor="background1"/>
          <w:spacing w:val="15"/>
          <w:sz w:val="28"/>
        </w:rPr>
      </w:pPr>
      <w:r>
        <w:br w:type="page"/>
      </w:r>
    </w:p>
    <w:p w14:paraId="7A0E1E3A" w14:textId="01163100" w:rsidR="006E2CB2" w:rsidRDefault="001E77CF" w:rsidP="005651B1">
      <w:pPr>
        <w:pStyle w:val="Heading1"/>
      </w:pPr>
      <w:r>
        <w:lastRenderedPageBreak/>
        <w:t>pendahuluan</w:t>
      </w:r>
    </w:p>
    <w:p w14:paraId="18FB63FE" w14:textId="6B556CBF" w:rsidR="00CE6287" w:rsidRDefault="007F1A2A" w:rsidP="005651B1">
      <w:pPr>
        <w:pStyle w:val="Heading2"/>
      </w:pPr>
      <w:r>
        <w:t>Scrum day</w:t>
      </w:r>
    </w:p>
    <w:p w14:paraId="1D1B631C" w14:textId="6C182BA0" w:rsidR="00A17194" w:rsidRDefault="007F1A2A" w:rsidP="005651B1">
      <w:pPr>
        <w:rPr>
          <w:lang w:eastAsia="en-US"/>
        </w:rPr>
      </w:pPr>
      <w:r>
        <w:tab/>
        <w:t xml:space="preserve">Scrum day Bandung 2017 </w:t>
      </w:r>
      <w:proofErr w:type="spellStart"/>
      <w:r>
        <w:t>adalah</w:t>
      </w:r>
      <w:proofErr w:type="spellEnd"/>
      <w:r>
        <w:t xml:space="preserve"> </w:t>
      </w:r>
      <w:r w:rsidRPr="007F1A2A">
        <w:rPr>
          <w:i/>
        </w:rPr>
        <w:t>business</w:t>
      </w:r>
      <w:r w:rsidR="003F4BBB">
        <w:rPr>
          <w:i/>
        </w:rPr>
        <w:t xml:space="preserve"> agility</w:t>
      </w:r>
      <w:r w:rsidRPr="007F1A2A">
        <w:rPr>
          <w:i/>
        </w:rPr>
        <w:t xml:space="preserve"> &amp; </w:t>
      </w:r>
      <w:r w:rsidR="003F4BBB">
        <w:rPr>
          <w:i/>
        </w:rPr>
        <w:t xml:space="preserve">modern </w:t>
      </w:r>
      <w:r w:rsidRPr="007F1A2A">
        <w:rPr>
          <w:i/>
        </w:rPr>
        <w:t>management conference</w:t>
      </w:r>
      <w:r>
        <w:t xml:space="preserve"> </w:t>
      </w:r>
      <w:proofErr w:type="spellStart"/>
      <w:r>
        <w:t>dengan</w:t>
      </w:r>
      <w:proofErr w:type="spellEnd"/>
      <w:r>
        <w:t xml:space="preserve"> Scrum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manajemennya</w:t>
      </w:r>
      <w:proofErr w:type="spellEnd"/>
      <w:r>
        <w:t xml:space="preserve">. </w:t>
      </w:r>
      <w:proofErr w:type="spellStart"/>
      <w:r>
        <w:rPr>
          <w:lang w:eastAsia="en-US"/>
        </w:rPr>
        <w:t>Namun</w:t>
      </w:r>
      <w:proofErr w:type="spellEnd"/>
      <w:r>
        <w:rPr>
          <w:lang w:eastAsia="en-US"/>
        </w:rPr>
        <w:t xml:space="preserve"> Scrum Day Bandung </w:t>
      </w:r>
      <w:proofErr w:type="spellStart"/>
      <w:r>
        <w:rPr>
          <w:lang w:eastAsia="en-US"/>
        </w:rPr>
        <w:t>bukan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hanya</w:t>
      </w:r>
      <w:proofErr w:type="spellEnd"/>
      <w:r>
        <w:rPr>
          <w:lang w:eastAsia="en-US"/>
        </w:rPr>
        <w:t xml:space="preserve">   </w:t>
      </w:r>
      <w:proofErr w:type="spellStart"/>
      <w:r>
        <w:rPr>
          <w:lang w:eastAsia="en-US"/>
        </w:rPr>
        <w:t>sekedar</w:t>
      </w:r>
      <w:proofErr w:type="spellEnd"/>
      <w:r>
        <w:rPr>
          <w:lang w:eastAsia="en-US"/>
        </w:rPr>
        <w:t xml:space="preserve"> </w:t>
      </w:r>
      <w:r w:rsidRPr="007F1A2A">
        <w:rPr>
          <w:lang w:eastAsia="en-US"/>
        </w:rPr>
        <w:t>conference</w:t>
      </w:r>
      <w:r>
        <w:rPr>
          <w:lang w:eastAsia="en-US"/>
        </w:rPr>
        <w:t xml:space="preserve">. Kami </w:t>
      </w:r>
      <w:proofErr w:type="spellStart"/>
      <w:r w:rsidRPr="007F1A2A">
        <w:rPr>
          <w:lang w:eastAsia="en-US"/>
        </w:rPr>
        <w:t>menyebutnya</w:t>
      </w:r>
      <w:proofErr w:type="spellEnd"/>
      <w:r w:rsidRPr="007F1A2A">
        <w:rPr>
          <w:lang w:eastAsia="en-US"/>
        </w:rPr>
        <w:t xml:space="preserve"> </w:t>
      </w:r>
      <w:proofErr w:type="spellStart"/>
      <w:r>
        <w:rPr>
          <w:lang w:eastAsia="en-US"/>
        </w:rPr>
        <w:t>sebagai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gerakan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perubahan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menuju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industr</w:t>
      </w:r>
      <w:r w:rsidR="003F4BBB">
        <w:rPr>
          <w:lang w:eastAsia="en-US"/>
        </w:rPr>
        <w:t>i</w:t>
      </w:r>
      <w:proofErr w:type="spellEnd"/>
      <w:r>
        <w:rPr>
          <w:lang w:eastAsia="en-US"/>
        </w:rPr>
        <w:t xml:space="preserve"> software development</w:t>
      </w:r>
      <w:r w:rsidRPr="007F1A2A">
        <w:rPr>
          <w:lang w:eastAsia="en-US"/>
        </w:rPr>
        <w:t xml:space="preserve"> y</w:t>
      </w:r>
      <w:r>
        <w:rPr>
          <w:lang w:eastAsia="en-US"/>
        </w:rPr>
        <w:t xml:space="preserve">ang </w:t>
      </w:r>
      <w:proofErr w:type="spellStart"/>
      <w:r>
        <w:rPr>
          <w:lang w:eastAsia="en-US"/>
        </w:rPr>
        <w:t>lebih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menekankan</w:t>
      </w:r>
      <w:proofErr w:type="spellEnd"/>
      <w:r>
        <w:rPr>
          <w:lang w:eastAsia="en-US"/>
        </w:rPr>
        <w:t xml:space="preserve"> agility</w:t>
      </w:r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dan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profesionalisme</w:t>
      </w:r>
      <w:proofErr w:type="spellEnd"/>
      <w:r w:rsidRPr="007F1A2A">
        <w:rPr>
          <w:lang w:eastAsia="en-US"/>
        </w:rPr>
        <w:t xml:space="preserve">. </w:t>
      </w:r>
      <w:proofErr w:type="spellStart"/>
      <w:r w:rsidR="003F4BBB">
        <w:rPr>
          <w:lang w:eastAsia="en-US"/>
        </w:rPr>
        <w:t>Konferensi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adalah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sebuah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sarana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dimana</w:t>
      </w:r>
      <w:proofErr w:type="spellEnd"/>
      <w:r>
        <w:rPr>
          <w:lang w:eastAsia="en-US"/>
        </w:rPr>
        <w:t xml:space="preserve"> para </w:t>
      </w:r>
      <w:proofErr w:type="spellStart"/>
      <w:r>
        <w:rPr>
          <w:lang w:eastAsia="en-US"/>
        </w:rPr>
        <w:t>pemimpin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manajer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dan</w:t>
      </w:r>
      <w:proofErr w:type="spellEnd"/>
      <w:r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agen</w:t>
      </w:r>
      <w:proofErr w:type="spellEnd"/>
      <w:r w:rsidRPr="007F1A2A">
        <w:rPr>
          <w:lang w:eastAsia="en-US"/>
        </w:rPr>
        <w:t xml:space="preserve"> </w:t>
      </w:r>
      <w:proofErr w:type="spellStart"/>
      <w:r>
        <w:rPr>
          <w:lang w:eastAsia="en-US"/>
        </w:rPr>
        <w:t>perubahan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peduli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akan</w:t>
      </w:r>
      <w:proofErr w:type="spellEnd"/>
      <w:r>
        <w:rPr>
          <w:lang w:eastAsia="en-US"/>
        </w:rPr>
        <w:t xml:space="preserve"> </w:t>
      </w:r>
      <w:r w:rsidRPr="007F1A2A">
        <w:rPr>
          <w:lang w:eastAsia="en-US"/>
        </w:rPr>
        <w:t>agility</w:t>
      </w:r>
      <w:r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dan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profesionalisme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dalam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ekosiste</w:t>
      </w:r>
      <w:r>
        <w:rPr>
          <w:lang w:eastAsia="en-US"/>
        </w:rPr>
        <w:t>m</w:t>
      </w:r>
      <w:proofErr w:type="spellEnd"/>
      <w:r>
        <w:rPr>
          <w:lang w:eastAsia="en-US"/>
        </w:rPr>
        <w:t xml:space="preserve"> software development </w:t>
      </w:r>
      <w:proofErr w:type="spellStart"/>
      <w:r>
        <w:rPr>
          <w:lang w:eastAsia="en-US"/>
        </w:rPr>
        <w:t>bertemu</w:t>
      </w:r>
      <w:proofErr w:type="spellEnd"/>
      <w:r>
        <w:rPr>
          <w:lang w:eastAsia="en-US"/>
        </w:rPr>
        <w:t xml:space="preserve">, </w:t>
      </w:r>
      <w:proofErr w:type="spellStart"/>
      <w:r w:rsidRPr="007F1A2A">
        <w:rPr>
          <w:lang w:eastAsia="en-US"/>
        </w:rPr>
        <w:t>saling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bertukar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pengalaman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dan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mendukung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satu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sama</w:t>
      </w:r>
      <w:proofErr w:type="spellEnd"/>
      <w:r w:rsidRPr="007F1A2A">
        <w:rPr>
          <w:lang w:eastAsia="en-US"/>
        </w:rPr>
        <w:t xml:space="preserve">  lain.  </w:t>
      </w:r>
      <w:proofErr w:type="spellStart"/>
      <w:r w:rsidRPr="007F1A2A">
        <w:rPr>
          <w:lang w:eastAsia="en-US"/>
        </w:rPr>
        <w:t>Berbeda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dengan</w:t>
      </w:r>
      <w:proofErr w:type="spellEnd"/>
      <w:r w:rsidRPr="007F1A2A">
        <w:rPr>
          <w:lang w:eastAsia="en-US"/>
        </w:rPr>
        <w:t xml:space="preserve"> </w:t>
      </w:r>
      <w:proofErr w:type="spellStart"/>
      <w:r w:rsidR="003F4BBB">
        <w:rPr>
          <w:lang w:eastAsia="en-US"/>
        </w:rPr>
        <w:t>konferensi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lainnya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dimana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setelah</w:t>
      </w:r>
      <w:proofErr w:type="spellEnd"/>
      <w:r w:rsidRPr="007F1A2A">
        <w:rPr>
          <w:lang w:eastAsia="en-US"/>
        </w:rPr>
        <w:t xml:space="preserve">  acara  </w:t>
      </w:r>
      <w:proofErr w:type="spellStart"/>
      <w:r w:rsidRPr="007F1A2A">
        <w:rPr>
          <w:lang w:eastAsia="en-US"/>
        </w:rPr>
        <w:t>peserta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hanya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akan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membawa</w:t>
      </w:r>
      <w:proofErr w:type="spellEnd"/>
      <w:r w:rsidRPr="007F1A2A">
        <w:rPr>
          <w:lang w:eastAsia="en-US"/>
        </w:rPr>
        <w:t xml:space="preserve">  </w:t>
      </w:r>
      <w:proofErr w:type="spellStart"/>
      <w:r w:rsidRPr="007F1A2A">
        <w:rPr>
          <w:lang w:eastAsia="en-US"/>
        </w:rPr>
        <w:t>pulang</w:t>
      </w:r>
      <w:proofErr w:type="spellEnd"/>
      <w:r w:rsidRPr="007F1A2A">
        <w:rPr>
          <w:lang w:eastAsia="en-US"/>
        </w:rPr>
        <w:t xml:space="preserve"> 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informasi</w:t>
      </w:r>
      <w:proofErr w:type="spellEnd"/>
      <w:r>
        <w:rPr>
          <w:lang w:eastAsia="en-US"/>
        </w:rPr>
        <w:t xml:space="preserve">  </w:t>
      </w:r>
      <w:proofErr w:type="spellStart"/>
      <w:r>
        <w:rPr>
          <w:lang w:eastAsia="en-US"/>
        </w:rPr>
        <w:t>atau</w:t>
      </w:r>
      <w:proofErr w:type="spellEnd"/>
      <w:r>
        <w:rPr>
          <w:lang w:eastAsia="en-US"/>
        </w:rPr>
        <w:t xml:space="preserve">  </w:t>
      </w:r>
      <w:proofErr w:type="spellStart"/>
      <w:r>
        <w:rPr>
          <w:lang w:eastAsia="en-US"/>
        </w:rPr>
        <w:t>pengetahuan</w:t>
      </w:r>
      <w:proofErr w:type="spellEnd"/>
      <w:r>
        <w:rPr>
          <w:lang w:eastAsia="en-US"/>
        </w:rPr>
        <w:t xml:space="preserve">, di acara </w:t>
      </w:r>
      <w:proofErr w:type="spellStart"/>
      <w:r>
        <w:rPr>
          <w:lang w:eastAsia="en-US"/>
        </w:rPr>
        <w:t>ini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peserta</w:t>
      </w:r>
      <w:proofErr w:type="spellEnd"/>
      <w:r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akan</w:t>
      </w:r>
      <w:proofErr w:type="spellEnd"/>
      <w:r w:rsidRPr="007F1A2A">
        <w:rPr>
          <w:lang w:eastAsia="en-US"/>
        </w:rPr>
        <w:t xml:space="preserve"> </w:t>
      </w:r>
      <w:r w:rsidRPr="003F4BBB">
        <w:rPr>
          <w:i/>
          <w:lang w:eastAsia="en-US"/>
        </w:rPr>
        <w:t>feeling inspired and empowered</w:t>
      </w:r>
      <w:r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untuk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membuat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perubahaan</w:t>
      </w:r>
      <w:proofErr w:type="spellEnd"/>
      <w:r w:rsidRPr="007F1A2A">
        <w:rPr>
          <w:lang w:eastAsia="en-US"/>
        </w:rPr>
        <w:t xml:space="preserve"> di </w:t>
      </w:r>
      <w:proofErr w:type="spellStart"/>
      <w:r w:rsidRPr="007F1A2A">
        <w:rPr>
          <w:lang w:eastAsia="en-US"/>
        </w:rPr>
        <w:t>perusahaannya</w:t>
      </w:r>
      <w:proofErr w:type="spellEnd"/>
      <w:r w:rsidRPr="007F1A2A">
        <w:rPr>
          <w:lang w:eastAsia="en-US"/>
        </w:rPr>
        <w:t xml:space="preserve"> </w:t>
      </w:r>
      <w:proofErr w:type="spellStart"/>
      <w:r w:rsidRPr="007F1A2A">
        <w:rPr>
          <w:lang w:eastAsia="en-US"/>
        </w:rPr>
        <w:t>masing-masing</w:t>
      </w:r>
      <w:proofErr w:type="spellEnd"/>
      <w:r w:rsidRPr="007F1A2A">
        <w:rPr>
          <w:lang w:eastAsia="en-US"/>
        </w:rPr>
        <w:t xml:space="preserve">. </w:t>
      </w:r>
    </w:p>
    <w:p w14:paraId="650F9991" w14:textId="77777777" w:rsidR="00E92CED" w:rsidRDefault="00E92CED" w:rsidP="005651B1">
      <w:pPr>
        <w:rPr>
          <w:lang w:eastAsia="en-US"/>
        </w:rPr>
      </w:pPr>
    </w:p>
    <w:p w14:paraId="298F0C37" w14:textId="47591D71" w:rsidR="006F209C" w:rsidRDefault="007F1A2A" w:rsidP="006F209C">
      <w:pPr>
        <w:pStyle w:val="Heading2"/>
      </w:pPr>
      <w:r>
        <w:t>Media Partner</w:t>
      </w:r>
    </w:p>
    <w:p w14:paraId="6F963281" w14:textId="634F46A9" w:rsidR="00D83BFF" w:rsidRDefault="006F209C" w:rsidP="005651B1">
      <w:r>
        <w:tab/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software development di Indonesia?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kami yang mission driven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profit driven?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agility?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kami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3F4BBB">
        <w:t>media partner</w:t>
      </w:r>
      <w:r>
        <w:t xml:space="preserve"> acara Scrum Day Bandung 2017.</w:t>
      </w:r>
      <w:r w:rsidR="00D83BFF">
        <w:t xml:space="preserve"> </w:t>
      </w:r>
      <w:proofErr w:type="spellStart"/>
      <w:r w:rsidR="00D83BFF">
        <w:t>Mimpi</w:t>
      </w:r>
      <w:proofErr w:type="spellEnd"/>
      <w:r w:rsidR="00D83BFF">
        <w:t xml:space="preserve"> kami yang </w:t>
      </w:r>
      <w:proofErr w:type="spellStart"/>
      <w:r w:rsidR="00D83BFF">
        <w:t>besar</w:t>
      </w:r>
      <w:proofErr w:type="spellEnd"/>
      <w:r w:rsidR="00D83BFF">
        <w:t xml:space="preserve"> </w:t>
      </w:r>
      <w:proofErr w:type="spellStart"/>
      <w:r w:rsidR="00D83BFF">
        <w:t>butuh</w:t>
      </w:r>
      <w:proofErr w:type="spellEnd"/>
      <w:r w:rsidR="00D83BFF">
        <w:t xml:space="preserve"> </w:t>
      </w:r>
      <w:proofErr w:type="spellStart"/>
      <w:r w:rsidR="00D83BFF">
        <w:t>dukungan</w:t>
      </w:r>
      <w:proofErr w:type="spellEnd"/>
      <w:r w:rsidR="00D83BFF">
        <w:t xml:space="preserve"> </w:t>
      </w:r>
      <w:proofErr w:type="spellStart"/>
      <w:r w:rsidR="00D83BFF">
        <w:t>dari</w:t>
      </w:r>
      <w:proofErr w:type="spellEnd"/>
      <w:r w:rsidR="00D83BFF">
        <w:t xml:space="preserve"> </w:t>
      </w:r>
      <w:r w:rsidR="003F4BBB">
        <w:t>media partner</w:t>
      </w:r>
      <w:r w:rsidR="00D83BFF">
        <w:t xml:space="preserve"> yang juga </w:t>
      </w:r>
      <w:proofErr w:type="spellStart"/>
      <w:r w:rsidR="00D83BFF">
        <w:t>memiliki</w:t>
      </w:r>
      <w:proofErr w:type="spellEnd"/>
      <w:r w:rsidR="00D83BFF">
        <w:t xml:space="preserve"> </w:t>
      </w:r>
      <w:proofErr w:type="spellStart"/>
      <w:r w:rsidR="00D83BFF">
        <w:t>visi</w:t>
      </w:r>
      <w:proofErr w:type="spellEnd"/>
      <w:r w:rsidR="00D83BFF">
        <w:t xml:space="preserve"> yang</w:t>
      </w:r>
      <w:r w:rsidR="003F4BBB">
        <w:t xml:space="preserve"> </w:t>
      </w:r>
      <w:proofErr w:type="spellStart"/>
      <w:r w:rsidR="003F4BBB">
        <w:t>besar</w:t>
      </w:r>
      <w:proofErr w:type="spellEnd"/>
      <w:r w:rsidR="00D83BFF">
        <w:t xml:space="preserve"> </w:t>
      </w:r>
      <w:proofErr w:type="spellStart"/>
      <w:r w:rsidR="00D83BFF">
        <w:t>sama</w:t>
      </w:r>
      <w:proofErr w:type="spellEnd"/>
      <w:r w:rsidR="00D83BFF">
        <w:t xml:space="preserve"> </w:t>
      </w:r>
      <w:proofErr w:type="spellStart"/>
      <w:r w:rsidR="00D83BFF">
        <w:t>seperti</w:t>
      </w:r>
      <w:proofErr w:type="spellEnd"/>
      <w:r w:rsidR="00D83BFF">
        <w:t xml:space="preserve"> kami, yang </w:t>
      </w:r>
      <w:proofErr w:type="spellStart"/>
      <w:r w:rsidR="00D83BFF">
        <w:t>peduli</w:t>
      </w:r>
      <w:proofErr w:type="spellEnd"/>
      <w:r w:rsidR="00D83BFF">
        <w:t xml:space="preserve"> </w:t>
      </w:r>
      <w:proofErr w:type="spellStart"/>
      <w:r w:rsidR="00D83BFF">
        <w:t>untuk</w:t>
      </w:r>
      <w:proofErr w:type="spellEnd"/>
      <w:r w:rsidR="00D83BFF">
        <w:t xml:space="preserve"> </w:t>
      </w:r>
      <w:proofErr w:type="spellStart"/>
      <w:r w:rsidR="00D83BFF">
        <w:t>membawa</w:t>
      </w:r>
      <w:proofErr w:type="spellEnd"/>
      <w:r w:rsidR="00D83BFF">
        <w:t xml:space="preserve"> </w:t>
      </w:r>
      <w:proofErr w:type="spellStart"/>
      <w:r w:rsidR="00D83BFF">
        <w:t>profesionalisme</w:t>
      </w:r>
      <w:proofErr w:type="spellEnd"/>
      <w:r w:rsidR="00D83BFF">
        <w:t xml:space="preserve"> </w:t>
      </w:r>
      <w:proofErr w:type="spellStart"/>
      <w:r w:rsidR="00D83BFF">
        <w:t>ke</w:t>
      </w:r>
      <w:proofErr w:type="spellEnd"/>
      <w:r w:rsidR="00D83BFF">
        <w:t xml:space="preserve"> </w:t>
      </w:r>
      <w:proofErr w:type="spellStart"/>
      <w:r w:rsidR="00D83BFF">
        <w:t>industri</w:t>
      </w:r>
      <w:proofErr w:type="spellEnd"/>
      <w:r w:rsidR="00D83BFF">
        <w:t xml:space="preserve"> software di Indonesia.</w:t>
      </w:r>
    </w:p>
    <w:p w14:paraId="70F52433" w14:textId="7393B3D6" w:rsidR="006F209C" w:rsidRPr="00E92CED" w:rsidRDefault="00D83BFF" w:rsidP="005651B1">
      <w:pPr>
        <w:rPr>
          <w:b/>
        </w:rPr>
      </w:pPr>
      <w:proofErr w:type="spellStart"/>
      <w:r w:rsidRPr="00E92CED">
        <w:rPr>
          <w:b/>
        </w:rPr>
        <w:t>Sebagai</w:t>
      </w:r>
      <w:proofErr w:type="spellEnd"/>
      <w:r w:rsidRPr="00E92CED">
        <w:rPr>
          <w:b/>
        </w:rPr>
        <w:t xml:space="preserve"> </w:t>
      </w:r>
      <w:r w:rsidR="00B37122" w:rsidRPr="00E92CED">
        <w:rPr>
          <w:b/>
        </w:rPr>
        <w:t>media partner</w:t>
      </w:r>
      <w:r w:rsidRPr="00E92CED">
        <w:rPr>
          <w:b/>
        </w:rPr>
        <w:t xml:space="preserve"> </w:t>
      </w:r>
      <w:proofErr w:type="spellStart"/>
      <w:r w:rsidRPr="00E92CED">
        <w:rPr>
          <w:b/>
        </w:rPr>
        <w:t>a</w:t>
      </w:r>
      <w:r w:rsidR="006F209C" w:rsidRPr="00E92CED">
        <w:rPr>
          <w:b/>
        </w:rPr>
        <w:t>pa</w:t>
      </w:r>
      <w:proofErr w:type="spellEnd"/>
      <w:r w:rsidR="006F209C" w:rsidRPr="00E92CED">
        <w:rPr>
          <w:b/>
        </w:rPr>
        <w:t xml:space="preserve"> yang </w:t>
      </w:r>
      <w:proofErr w:type="spellStart"/>
      <w:r w:rsidR="006F209C" w:rsidRPr="00E92CED">
        <w:rPr>
          <w:b/>
        </w:rPr>
        <w:t>akan</w:t>
      </w:r>
      <w:proofErr w:type="spellEnd"/>
      <w:r w:rsidR="006F209C" w:rsidRPr="00E92CED">
        <w:rPr>
          <w:b/>
        </w:rPr>
        <w:t xml:space="preserve"> </w:t>
      </w:r>
      <w:proofErr w:type="spellStart"/>
      <w:r w:rsidR="006F209C" w:rsidRPr="00E92CED">
        <w:rPr>
          <w:b/>
        </w:rPr>
        <w:t>anda</w:t>
      </w:r>
      <w:proofErr w:type="spellEnd"/>
      <w:r w:rsidR="006F209C" w:rsidRPr="00E92CED">
        <w:rPr>
          <w:b/>
        </w:rPr>
        <w:t xml:space="preserve"> </w:t>
      </w:r>
      <w:proofErr w:type="spellStart"/>
      <w:r w:rsidR="006F209C" w:rsidRPr="00E92CED">
        <w:rPr>
          <w:b/>
        </w:rPr>
        <w:t>dapatkan</w:t>
      </w:r>
      <w:proofErr w:type="spellEnd"/>
      <w:r w:rsidR="006F209C" w:rsidRPr="00E92CED">
        <w:rPr>
          <w:b/>
        </w:rPr>
        <w:t>:</w:t>
      </w:r>
    </w:p>
    <w:p w14:paraId="0B81577A" w14:textId="4107F763" w:rsidR="006F209C" w:rsidRDefault="006F209C" w:rsidP="005651B1">
      <w:r>
        <w:t>UMUM:</w:t>
      </w:r>
    </w:p>
    <w:p w14:paraId="69AA5B84" w14:textId="7C55763D" w:rsidR="006F209C" w:rsidRDefault="006F209C" w:rsidP="006F209C">
      <w:pPr>
        <w:pStyle w:val="ListParagraph"/>
        <w:numPr>
          <w:ilvl w:val="0"/>
          <w:numId w:val="13"/>
        </w:numPr>
      </w:pP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 w:rsidR="005306EB">
        <w:t>industri</w:t>
      </w:r>
      <w:proofErr w:type="spellEnd"/>
      <w:r>
        <w:t xml:space="preserve"> software development Indonesia.</w:t>
      </w:r>
    </w:p>
    <w:p w14:paraId="3AB10ED5" w14:textId="488811EA" w:rsidR="006F209C" w:rsidRDefault="006F209C" w:rsidP="006F209C">
      <w:pPr>
        <w:pStyle w:val="ListParagraph"/>
        <w:numPr>
          <w:ilvl w:val="0"/>
          <w:numId w:val="13"/>
        </w:numPr>
      </w:pPr>
      <w:proofErr w:type="spellStart"/>
      <w:r>
        <w:lastRenderedPageBreak/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para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sponsor acara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kami.</w:t>
      </w:r>
    </w:p>
    <w:p w14:paraId="04670F5C" w14:textId="6F984857" w:rsidR="00B37122" w:rsidRDefault="00B37122" w:rsidP="00B37122">
      <w:r>
        <w:t>SPESIFIK:</w:t>
      </w:r>
    </w:p>
    <w:p w14:paraId="0921C53C" w14:textId="48A3C0ED" w:rsidR="00B37122" w:rsidRDefault="00B37122" w:rsidP="00B37122">
      <w:pPr>
        <w:pStyle w:val="ListParagraph"/>
        <w:numPr>
          <w:ilvl w:val="0"/>
          <w:numId w:val="15"/>
        </w:numPr>
      </w:pP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media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</w:p>
    <w:p w14:paraId="4E8B14A4" w14:textId="79EFCEE8" w:rsidR="00B37122" w:rsidRDefault="00B37122" w:rsidP="00B37122">
      <w:pPr>
        <w:pStyle w:val="ListParagraph"/>
        <w:numPr>
          <w:ilvl w:val="0"/>
          <w:numId w:val="15"/>
        </w:numPr>
      </w:pPr>
      <w:r>
        <w:t xml:space="preserve">Logo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Partner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promosi</w:t>
      </w:r>
      <w:proofErr w:type="spellEnd"/>
      <w:r w:rsidR="00647AD9">
        <w:t xml:space="preserve"> </w:t>
      </w:r>
      <w:proofErr w:type="spellStart"/>
      <w:r w:rsidR="00647AD9">
        <w:t>cetak</w:t>
      </w:r>
      <w:proofErr w:type="spellEnd"/>
      <w:r w:rsidR="00647AD9">
        <w:t xml:space="preserve"> </w:t>
      </w:r>
      <w:proofErr w:type="spellStart"/>
      <w:r w:rsidR="00647AD9">
        <w:t>maupun</w:t>
      </w:r>
      <w:proofErr w:type="spellEnd"/>
      <w:r w:rsidR="00647AD9">
        <w:t xml:space="preserve"> online</w:t>
      </w:r>
    </w:p>
    <w:p w14:paraId="36A15597" w14:textId="2C644DA0" w:rsidR="00E92CED" w:rsidRDefault="00E92CED" w:rsidP="00E92CED">
      <w:pPr>
        <w:pStyle w:val="ListParagraph"/>
        <w:numPr>
          <w:ilvl w:val="0"/>
          <w:numId w:val="15"/>
        </w:numPr>
      </w:pPr>
      <w:r>
        <w:t xml:space="preserve">1 free ticket </w:t>
      </w:r>
      <w:proofErr w:type="spellStart"/>
      <w:r w:rsidR="00B174B3">
        <w:t>dan</w:t>
      </w:r>
      <w:proofErr w:type="spellEnd"/>
      <w:r w:rsidR="00B174B3">
        <w:t xml:space="preserve"> goody bag</w:t>
      </w:r>
    </w:p>
    <w:p w14:paraId="2E05EC21" w14:textId="77777777" w:rsidR="003F4BBB" w:rsidRDefault="003F4BBB" w:rsidP="00E92CED">
      <w:pPr>
        <w:rPr>
          <w:b/>
        </w:rPr>
      </w:pPr>
    </w:p>
    <w:p w14:paraId="2283392D" w14:textId="3880533C" w:rsidR="00E92CED" w:rsidRDefault="00E92CED" w:rsidP="00E92CED">
      <w:pPr>
        <w:rPr>
          <w:b/>
        </w:rPr>
      </w:pPr>
      <w:proofErr w:type="spellStart"/>
      <w:r w:rsidRPr="00E92CED">
        <w:rPr>
          <w:b/>
        </w:rPr>
        <w:t>Sebaga</w:t>
      </w:r>
      <w:r w:rsidR="000F4AF7">
        <w:rPr>
          <w:b/>
        </w:rPr>
        <w:t>i</w:t>
      </w:r>
      <w:proofErr w:type="spellEnd"/>
      <w:r w:rsidRPr="00E92CED">
        <w:rPr>
          <w:b/>
        </w:rPr>
        <w:t xml:space="preserve"> media partner </w:t>
      </w:r>
      <w:proofErr w:type="spellStart"/>
      <w:r w:rsidRPr="00E92CED">
        <w:rPr>
          <w:b/>
        </w:rPr>
        <w:t>apa</w:t>
      </w:r>
      <w:proofErr w:type="spellEnd"/>
      <w:r w:rsidRPr="00E92CED">
        <w:rPr>
          <w:b/>
        </w:rPr>
        <w:t xml:space="preserve"> yang </w:t>
      </w:r>
      <w:proofErr w:type="spellStart"/>
      <w:r w:rsidRPr="00E92CED">
        <w:rPr>
          <w:b/>
        </w:rPr>
        <w:t>harus</w:t>
      </w:r>
      <w:proofErr w:type="spellEnd"/>
      <w:r w:rsidRPr="00E92CED">
        <w:rPr>
          <w:b/>
        </w:rPr>
        <w:t xml:space="preserve"> </w:t>
      </w:r>
      <w:proofErr w:type="spellStart"/>
      <w:r w:rsidRPr="00E92CED">
        <w:rPr>
          <w:b/>
        </w:rPr>
        <w:t>anda</w:t>
      </w:r>
      <w:proofErr w:type="spellEnd"/>
      <w:r w:rsidRPr="00E92CED">
        <w:rPr>
          <w:b/>
        </w:rPr>
        <w:t xml:space="preserve"> </w:t>
      </w:r>
      <w:proofErr w:type="spellStart"/>
      <w:r w:rsidRPr="00E92CED">
        <w:rPr>
          <w:b/>
        </w:rPr>
        <w:t>lakukan</w:t>
      </w:r>
      <w:proofErr w:type="spellEnd"/>
      <w:r w:rsidRPr="00E92CED">
        <w:rPr>
          <w:b/>
        </w:rPr>
        <w:t>:</w:t>
      </w:r>
    </w:p>
    <w:p w14:paraId="4AFA90E8" w14:textId="4FD2C119" w:rsidR="00647AD9" w:rsidRPr="00647AD9" w:rsidRDefault="00647AD9" w:rsidP="00E92CED">
      <w:r w:rsidRPr="00647AD9">
        <w:t>Media</w:t>
      </w:r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online</w:t>
      </w:r>
    </w:p>
    <w:p w14:paraId="71C2AB6D" w14:textId="20445EA6" w:rsidR="006F209C" w:rsidRDefault="00647AD9" w:rsidP="00E92CED">
      <w:pPr>
        <w:pStyle w:val="ListParagraph"/>
        <w:numPr>
          <w:ilvl w:val="0"/>
          <w:numId w:val="16"/>
        </w:numPr>
      </w:pPr>
      <w:proofErr w:type="spellStart"/>
      <w:r>
        <w:t>M</w:t>
      </w:r>
      <w:r w:rsidR="00E92CED">
        <w:t>empromosikan</w:t>
      </w:r>
      <w:proofErr w:type="spellEnd"/>
      <w:r w:rsidR="00E92CED">
        <w:t xml:space="preserve"> Scrum Day Bandung 2017</w:t>
      </w:r>
    </w:p>
    <w:p w14:paraId="6346C9B3" w14:textId="497D7020" w:rsidR="00647AD9" w:rsidRDefault="00647AD9" w:rsidP="000F4AF7">
      <w:pPr>
        <w:pStyle w:val="ListParagraph"/>
        <w:numPr>
          <w:ilvl w:val="1"/>
          <w:numId w:val="16"/>
        </w:numPr>
      </w:pP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acara </w:t>
      </w:r>
      <w:proofErr w:type="spellStart"/>
      <w:r>
        <w:t>melalui</w:t>
      </w:r>
      <w:proofErr w:type="spellEnd"/>
      <w:r>
        <w:t xml:space="preserve"> social media </w:t>
      </w:r>
      <w:proofErr w:type="spellStart"/>
      <w:r>
        <w:t>ataupun</w:t>
      </w:r>
      <w:proofErr w:type="spellEnd"/>
      <w:r>
        <w:t xml:space="preserve"> website</w:t>
      </w:r>
    </w:p>
    <w:p w14:paraId="1D1E3E5B" w14:textId="23E25991" w:rsidR="00E92CED" w:rsidRDefault="00E92CED" w:rsidP="00935B62">
      <w:pPr>
        <w:pStyle w:val="ListParagraph"/>
        <w:numPr>
          <w:ilvl w:val="0"/>
          <w:numId w:val="16"/>
        </w:numPr>
      </w:pPr>
      <w:proofErr w:type="spellStart"/>
      <w:r>
        <w:t>Meliput</w:t>
      </w:r>
      <w:proofErr w:type="spellEnd"/>
      <w:r>
        <w:t xml:space="preserve"> acara Scrum Day Bandung 2017</w:t>
      </w:r>
    </w:p>
    <w:p w14:paraId="469B65E3" w14:textId="071ED701" w:rsidR="000F4AF7" w:rsidRDefault="000F4AF7" w:rsidP="00E92CED">
      <w:pPr>
        <w:pStyle w:val="ListParagraph"/>
        <w:numPr>
          <w:ilvl w:val="1"/>
          <w:numId w:val="16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social media </w:t>
      </w:r>
      <w:proofErr w:type="spellStart"/>
      <w:r>
        <w:t>saat</w:t>
      </w:r>
      <w:proofErr w:type="spellEnd"/>
      <w:r>
        <w:t xml:space="preserve"> acara </w:t>
      </w:r>
      <w:proofErr w:type="spellStart"/>
      <w:r>
        <w:t>berlangsung</w:t>
      </w:r>
      <w:proofErr w:type="spellEnd"/>
    </w:p>
    <w:p w14:paraId="3D92C600" w14:textId="50EA4665" w:rsidR="00E92CED" w:rsidRDefault="00E92CED" w:rsidP="00E92CED">
      <w:pPr>
        <w:pStyle w:val="ListParagraph"/>
        <w:numPr>
          <w:ilvl w:val="1"/>
          <w:numId w:val="16"/>
        </w:numPr>
      </w:pPr>
      <w:proofErr w:type="spellStart"/>
      <w:r>
        <w:t>Artikel</w:t>
      </w:r>
      <w:proofErr w:type="spellEnd"/>
      <w:r>
        <w:t>/</w:t>
      </w:r>
      <w:proofErr w:type="spellStart"/>
      <w:r>
        <w:t>berita</w:t>
      </w:r>
      <w:proofErr w:type="spellEnd"/>
      <w:r w:rsidR="000F4AF7">
        <w:t xml:space="preserve"> </w:t>
      </w:r>
      <w:proofErr w:type="spellStart"/>
      <w:r w:rsidR="000F4AF7">
        <w:t>setelah</w:t>
      </w:r>
      <w:proofErr w:type="spellEnd"/>
      <w:r w:rsidR="000F4AF7">
        <w:t xml:space="preserve"> acara</w:t>
      </w:r>
    </w:p>
    <w:p w14:paraId="6C436499" w14:textId="3A624446" w:rsidR="000F4AF7" w:rsidRDefault="000F4AF7" w:rsidP="000F4AF7">
      <w:r>
        <w:t xml:space="preserve">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elektronik</w:t>
      </w:r>
      <w:proofErr w:type="spellEnd"/>
    </w:p>
    <w:p w14:paraId="08FC8610" w14:textId="5BABE995" w:rsidR="000F4AF7" w:rsidRDefault="000F4AF7" w:rsidP="000F4AF7">
      <w:pPr>
        <w:pStyle w:val="ListParagraph"/>
        <w:numPr>
          <w:ilvl w:val="0"/>
          <w:numId w:val="19"/>
        </w:numPr>
      </w:pPr>
      <w:proofErr w:type="spellStart"/>
      <w:r>
        <w:t>Mempromosikan</w:t>
      </w:r>
      <w:proofErr w:type="spellEnd"/>
      <w:r>
        <w:t xml:space="preserve"> </w:t>
      </w:r>
      <w:r w:rsidR="00D26DA3">
        <w:t>Scrum Day Bandung 2017</w:t>
      </w:r>
    </w:p>
    <w:p w14:paraId="6D2CD297" w14:textId="3D6F3837" w:rsidR="00D26DA3" w:rsidRDefault="00D26DA3" w:rsidP="00D26DA3">
      <w:pPr>
        <w:pStyle w:val="ListParagraph"/>
        <w:numPr>
          <w:ilvl w:val="1"/>
          <w:numId w:val="19"/>
        </w:numPr>
      </w:pPr>
      <w:r>
        <w:t xml:space="preserve">Interview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panitia</w:t>
      </w:r>
      <w:proofErr w:type="spellEnd"/>
    </w:p>
    <w:p w14:paraId="6B97E669" w14:textId="6ECC6960" w:rsidR="00D26DA3" w:rsidRDefault="00D26DA3" w:rsidP="00D26DA3">
      <w:pPr>
        <w:pStyle w:val="ListParagraph"/>
        <w:numPr>
          <w:ilvl w:val="1"/>
          <w:numId w:val="19"/>
        </w:numPr>
      </w:pP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acara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atapun</w:t>
      </w:r>
      <w:proofErr w:type="spellEnd"/>
      <w:r>
        <w:t xml:space="preserve"> online</w:t>
      </w:r>
    </w:p>
    <w:p w14:paraId="109ECFF9" w14:textId="74949BDE" w:rsidR="000F4AF7" w:rsidRDefault="000F4AF7" w:rsidP="000F4AF7">
      <w:pPr>
        <w:pStyle w:val="ListParagraph"/>
        <w:numPr>
          <w:ilvl w:val="0"/>
          <w:numId w:val="19"/>
        </w:numPr>
      </w:pPr>
      <w:proofErr w:type="spellStart"/>
      <w:r>
        <w:t>Meliput</w:t>
      </w:r>
      <w:proofErr w:type="spellEnd"/>
      <w:r>
        <w:t xml:space="preserve"> acara Scrum Day Bandung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berlangsung</w:t>
      </w:r>
      <w:proofErr w:type="spellEnd"/>
    </w:p>
    <w:p w14:paraId="245BE609" w14:textId="77777777" w:rsidR="000F4AF7" w:rsidRDefault="000F4AF7" w:rsidP="000F4AF7">
      <w:pPr>
        <w:pStyle w:val="ListParagraph"/>
      </w:pPr>
    </w:p>
    <w:p w14:paraId="564E7E50" w14:textId="77777777" w:rsidR="00E92CED" w:rsidRDefault="00E92CED" w:rsidP="005651B1"/>
    <w:p w14:paraId="35C027DD" w14:textId="2C5AFBC3" w:rsidR="00D36C48" w:rsidRDefault="00EB70C0" w:rsidP="005651B1">
      <w:pPr>
        <w:pStyle w:val="Heading1"/>
      </w:pPr>
      <w:r>
        <w:t>acara</w:t>
      </w:r>
    </w:p>
    <w:p w14:paraId="7666BDFE" w14:textId="2BE28C52" w:rsidR="00D36C48" w:rsidRDefault="005144CE" w:rsidP="005651B1">
      <w:pPr>
        <w:pStyle w:val="Heading2"/>
      </w:pPr>
      <w:r>
        <w:t>Waktu dan tempat</w:t>
      </w:r>
    </w:p>
    <w:p w14:paraId="4ACB5121" w14:textId="1757097F" w:rsidR="005144CE" w:rsidRDefault="00EB70C0" w:rsidP="006465DA">
      <w:pPr>
        <w:ind w:firstLine="720"/>
      </w:pPr>
      <w:r w:rsidRPr="002D55E5">
        <w:rPr>
          <w:b/>
        </w:rPr>
        <w:t>Nama</w:t>
      </w:r>
      <w:r w:rsidR="00D36C48">
        <w:tab/>
      </w:r>
      <w:r>
        <w:tab/>
      </w:r>
      <w:r w:rsidR="00D36C48">
        <w:t>: Scrum Day Bandung 2017</w:t>
      </w:r>
    </w:p>
    <w:p w14:paraId="6DA762AA" w14:textId="482CC7A3" w:rsidR="00D36C48" w:rsidRDefault="00EB70C0" w:rsidP="006465DA">
      <w:pPr>
        <w:ind w:firstLine="720"/>
      </w:pPr>
      <w:proofErr w:type="spellStart"/>
      <w:r w:rsidRPr="002D55E5">
        <w:rPr>
          <w:b/>
        </w:rPr>
        <w:lastRenderedPageBreak/>
        <w:t>Lokasi</w:t>
      </w:r>
      <w:proofErr w:type="spellEnd"/>
      <w:r w:rsidR="00D36C48">
        <w:tab/>
      </w:r>
      <w:r>
        <w:tab/>
      </w:r>
      <w:r w:rsidR="00D36C48">
        <w:t xml:space="preserve">: </w:t>
      </w:r>
      <w:r w:rsidR="003F4BBB">
        <w:t xml:space="preserve">Hotel Grand Royal </w:t>
      </w:r>
      <w:proofErr w:type="spellStart"/>
      <w:r w:rsidR="003F4BBB">
        <w:t>Pangheghar</w:t>
      </w:r>
      <w:proofErr w:type="spellEnd"/>
      <w:r w:rsidR="003F4BBB">
        <w:t xml:space="preserve"> Bandung</w:t>
      </w:r>
    </w:p>
    <w:p w14:paraId="4C0CF6EA" w14:textId="5CD3C78E" w:rsidR="00D77795" w:rsidRDefault="00D77795" w:rsidP="006465DA">
      <w:pPr>
        <w:ind w:firstLine="720"/>
      </w:pPr>
      <w:proofErr w:type="spellStart"/>
      <w:r>
        <w:rPr>
          <w:b/>
        </w:rPr>
        <w:t>Tanggal</w:t>
      </w:r>
      <w:proofErr w:type="spellEnd"/>
      <w:r>
        <w:tab/>
      </w:r>
      <w:r w:rsidR="00EB70C0">
        <w:t>: 2</w:t>
      </w:r>
      <w:r w:rsidR="009265DC">
        <w:t>8</w:t>
      </w:r>
      <w:r w:rsidR="00EB70C0">
        <w:t xml:space="preserve"> </w:t>
      </w:r>
      <w:proofErr w:type="spellStart"/>
      <w:r w:rsidR="00EB70C0">
        <w:t>Februa</w:t>
      </w:r>
      <w:r w:rsidR="009265DC">
        <w:t>r</w:t>
      </w:r>
      <w:r w:rsidR="00EB70C0">
        <w:t>i</w:t>
      </w:r>
      <w:proofErr w:type="spellEnd"/>
      <w:r w:rsidR="00EB70C0">
        <w:t xml:space="preserve"> 2017 </w:t>
      </w:r>
      <w:r>
        <w:t>(</w:t>
      </w:r>
      <w:proofErr w:type="spellStart"/>
      <w:r>
        <w:t>Selasa</w:t>
      </w:r>
      <w:proofErr w:type="spellEnd"/>
      <w:r>
        <w:t>)</w:t>
      </w:r>
    </w:p>
    <w:p w14:paraId="51FF52B0" w14:textId="7491336B" w:rsidR="00EB70C0" w:rsidRDefault="00D77795" w:rsidP="006465DA">
      <w:pPr>
        <w:ind w:firstLine="720"/>
      </w:pPr>
      <w:proofErr w:type="spellStart"/>
      <w:r w:rsidRPr="00D77795">
        <w:rPr>
          <w:b/>
        </w:rPr>
        <w:t>Waktu</w:t>
      </w:r>
      <w:proofErr w:type="spellEnd"/>
      <w:r>
        <w:tab/>
      </w:r>
      <w:r>
        <w:tab/>
        <w:t xml:space="preserve">: </w:t>
      </w:r>
      <w:r w:rsidR="00EB70C0">
        <w:t>08.00 – 17.</w:t>
      </w:r>
      <w:r w:rsidR="00F96F86">
        <w:t>45</w:t>
      </w:r>
    </w:p>
    <w:p w14:paraId="6A3C9D57" w14:textId="24DC2860" w:rsidR="00747304" w:rsidRDefault="00EB70C0" w:rsidP="006465DA">
      <w:pPr>
        <w:ind w:firstLine="720"/>
      </w:pPr>
      <w:proofErr w:type="spellStart"/>
      <w:r w:rsidRPr="002D55E5">
        <w:rPr>
          <w:b/>
        </w:rPr>
        <w:t>Tema</w:t>
      </w:r>
      <w:proofErr w:type="spellEnd"/>
      <w:r>
        <w:tab/>
      </w:r>
      <w:r>
        <w:tab/>
      </w:r>
      <w:r w:rsidR="00747304">
        <w:t>: Professionalism in Software Development</w:t>
      </w:r>
    </w:p>
    <w:p w14:paraId="2D05B4D5" w14:textId="4765A716" w:rsidR="00D77795" w:rsidRDefault="00D77795" w:rsidP="006465DA">
      <w:pPr>
        <w:ind w:firstLine="720"/>
      </w:pPr>
      <w:r w:rsidRPr="00D77795">
        <w:rPr>
          <w:b/>
        </w:rPr>
        <w:t>Goal</w:t>
      </w:r>
      <w:r>
        <w:tab/>
      </w:r>
      <w:r>
        <w:tab/>
        <w:t>: Igniting change in software industry, inspiring future leaders</w:t>
      </w:r>
    </w:p>
    <w:p w14:paraId="32045B73" w14:textId="1F0D3CC9" w:rsidR="00D77795" w:rsidRDefault="00D77795" w:rsidP="00D77795"/>
    <w:p w14:paraId="59E1AC95" w14:textId="3C63199B" w:rsidR="00D77795" w:rsidRDefault="00D77795" w:rsidP="00D77795">
      <w:pPr>
        <w:pStyle w:val="Heading2"/>
      </w:pPr>
      <w:r>
        <w:t>DAFTAR SUSUNAN PANITIA ACARA</w:t>
      </w:r>
    </w:p>
    <w:p w14:paraId="1AAABF65" w14:textId="63A70132" w:rsidR="00D77795" w:rsidRDefault="00D77795" w:rsidP="00D77795">
      <w:r w:rsidRPr="00D77795">
        <w:rPr>
          <w:b/>
        </w:rPr>
        <w:t>Product Owner</w:t>
      </w:r>
      <w:r>
        <w:t xml:space="preserve"> </w:t>
      </w:r>
      <w:r>
        <w:tab/>
        <w:t xml:space="preserve">: </w:t>
      </w:r>
      <w:proofErr w:type="spellStart"/>
      <w:r>
        <w:t>Filipus</w:t>
      </w:r>
      <w:proofErr w:type="spellEnd"/>
      <w:r>
        <w:t xml:space="preserve"> </w:t>
      </w:r>
      <w:proofErr w:type="spellStart"/>
      <w:r w:rsidR="007F1A2A">
        <w:t>Sept</w:t>
      </w:r>
      <w:r>
        <w:t>ian</w:t>
      </w:r>
      <w:proofErr w:type="spellEnd"/>
    </w:p>
    <w:p w14:paraId="03661932" w14:textId="77777777" w:rsidR="00D77795" w:rsidRDefault="00D77795" w:rsidP="00D77795">
      <w:r w:rsidRPr="00D77795">
        <w:rPr>
          <w:b/>
        </w:rPr>
        <w:t>Scrum Master</w:t>
      </w:r>
      <w:r>
        <w:t xml:space="preserve"> </w:t>
      </w:r>
      <w:r>
        <w:tab/>
        <w:t xml:space="preserve">: </w:t>
      </w:r>
      <w:proofErr w:type="spellStart"/>
      <w:r>
        <w:t>Ihsan</w:t>
      </w:r>
      <w:proofErr w:type="spellEnd"/>
      <w:r>
        <w:t xml:space="preserve"> </w:t>
      </w:r>
      <w:proofErr w:type="spellStart"/>
      <w:r>
        <w:t>Fauzi</w:t>
      </w:r>
      <w:proofErr w:type="spellEnd"/>
      <w:r>
        <w:t xml:space="preserve"> Rahman</w:t>
      </w:r>
    </w:p>
    <w:p w14:paraId="5EC15493" w14:textId="77777777" w:rsidR="00D77795" w:rsidRDefault="00D77795" w:rsidP="00D77795">
      <w:proofErr w:type="spellStart"/>
      <w:r w:rsidRPr="00D77795">
        <w:rPr>
          <w:b/>
        </w:rPr>
        <w:t>Bendahara</w:t>
      </w:r>
      <w:proofErr w:type="spellEnd"/>
      <w:r>
        <w:tab/>
      </w:r>
      <w:r>
        <w:tab/>
        <w:t xml:space="preserve">: Dinar </w:t>
      </w:r>
      <w:proofErr w:type="spellStart"/>
      <w:r>
        <w:t>Triviana</w:t>
      </w:r>
      <w:proofErr w:type="spellEnd"/>
    </w:p>
    <w:p w14:paraId="66CD6CD0" w14:textId="6574EAD5" w:rsidR="00D77795" w:rsidRDefault="00D77795" w:rsidP="00D77795">
      <w:r w:rsidRPr="00D77795">
        <w:rPr>
          <w:b/>
        </w:rPr>
        <w:t>Development Team</w:t>
      </w:r>
      <w:r>
        <w:t xml:space="preserve"> :</w:t>
      </w:r>
    </w:p>
    <w:p w14:paraId="37890A2C" w14:textId="35DA00A3" w:rsidR="00D77795" w:rsidRDefault="00D77795" w:rsidP="00D77795">
      <w:pPr>
        <w:pStyle w:val="ListParagraph"/>
        <w:numPr>
          <w:ilvl w:val="0"/>
          <w:numId w:val="14"/>
        </w:numPr>
      </w:pPr>
      <w:proofErr w:type="spellStart"/>
      <w:r>
        <w:t>Akhirudin</w:t>
      </w:r>
      <w:proofErr w:type="spellEnd"/>
      <w:r>
        <w:t xml:space="preserve"> </w:t>
      </w:r>
      <w:proofErr w:type="spellStart"/>
      <w:r>
        <w:t>Fahmi</w:t>
      </w:r>
      <w:proofErr w:type="spellEnd"/>
    </w:p>
    <w:p w14:paraId="07573394" w14:textId="22BD8B22" w:rsidR="00D77795" w:rsidRDefault="00D77795" w:rsidP="00D77795">
      <w:pPr>
        <w:pStyle w:val="ListParagraph"/>
        <w:numPr>
          <w:ilvl w:val="0"/>
          <w:numId w:val="14"/>
        </w:numPr>
      </w:pPr>
      <w:proofErr w:type="spellStart"/>
      <w:r>
        <w:t>Adityo</w:t>
      </w:r>
      <w:proofErr w:type="spellEnd"/>
      <w:r>
        <w:t xml:space="preserve"> </w:t>
      </w:r>
      <w:proofErr w:type="spellStart"/>
      <w:r>
        <w:t>Trimurdani</w:t>
      </w:r>
      <w:proofErr w:type="spellEnd"/>
    </w:p>
    <w:p w14:paraId="5C8F6786" w14:textId="678FEB6C" w:rsidR="00D77795" w:rsidRDefault="00D77795" w:rsidP="00D77795">
      <w:pPr>
        <w:pStyle w:val="ListParagraph"/>
        <w:numPr>
          <w:ilvl w:val="0"/>
          <w:numId w:val="14"/>
        </w:numPr>
      </w:pPr>
      <w:r>
        <w:t xml:space="preserve">Erick </w:t>
      </w:r>
      <w:proofErr w:type="spellStart"/>
      <w:r>
        <w:t>Kurniawan</w:t>
      </w:r>
      <w:proofErr w:type="spellEnd"/>
    </w:p>
    <w:p w14:paraId="174784B3" w14:textId="0DF51009" w:rsidR="00D77795" w:rsidRDefault="00D77795" w:rsidP="00D77795">
      <w:pPr>
        <w:pStyle w:val="ListParagraph"/>
        <w:numPr>
          <w:ilvl w:val="0"/>
          <w:numId w:val="14"/>
        </w:numPr>
      </w:pPr>
      <w:r>
        <w:t xml:space="preserve">Muhammad </w:t>
      </w:r>
      <w:proofErr w:type="spellStart"/>
      <w:r>
        <w:t>Ghazali</w:t>
      </w:r>
      <w:proofErr w:type="spellEnd"/>
    </w:p>
    <w:p w14:paraId="0D74F21A" w14:textId="717F53C9" w:rsidR="00D77795" w:rsidRDefault="00D77795" w:rsidP="00D77795">
      <w:pPr>
        <w:pStyle w:val="ListParagraph"/>
        <w:numPr>
          <w:ilvl w:val="0"/>
          <w:numId w:val="14"/>
        </w:numPr>
      </w:pPr>
      <w:proofErr w:type="spellStart"/>
      <w:r>
        <w:t>Najla</w:t>
      </w:r>
      <w:proofErr w:type="spellEnd"/>
      <w:r>
        <w:t xml:space="preserve"> </w:t>
      </w:r>
      <w:proofErr w:type="spellStart"/>
      <w:r>
        <w:t>Seff</w:t>
      </w:r>
      <w:proofErr w:type="spellEnd"/>
    </w:p>
    <w:p w14:paraId="3CBE4506" w14:textId="45C5AF6A" w:rsidR="00D77795" w:rsidRDefault="00D77795" w:rsidP="00D77795">
      <w:pPr>
        <w:pStyle w:val="ListParagraph"/>
        <w:numPr>
          <w:ilvl w:val="0"/>
          <w:numId w:val="14"/>
        </w:numPr>
      </w:pPr>
      <w:r>
        <w:t xml:space="preserve">Ian </w:t>
      </w:r>
      <w:proofErr w:type="spellStart"/>
      <w:r>
        <w:t>Agung</w:t>
      </w:r>
      <w:proofErr w:type="spellEnd"/>
    </w:p>
    <w:p w14:paraId="4A2AE649" w14:textId="7DC1615F" w:rsidR="007F1A2A" w:rsidRDefault="007F1A2A" w:rsidP="00D77795">
      <w:pPr>
        <w:pStyle w:val="ListParagraph"/>
        <w:numPr>
          <w:ilvl w:val="0"/>
          <w:numId w:val="14"/>
        </w:numPr>
      </w:pPr>
      <w:proofErr w:type="spellStart"/>
      <w:r>
        <w:t>Teguh</w:t>
      </w:r>
      <w:proofErr w:type="spellEnd"/>
      <w:r>
        <w:t xml:space="preserve"> Iman</w:t>
      </w:r>
    </w:p>
    <w:p w14:paraId="4BE75D6F" w14:textId="1201A204" w:rsidR="00D77795" w:rsidRDefault="007F1A2A" w:rsidP="00D77795">
      <w:pPr>
        <w:pStyle w:val="ListParagraph"/>
        <w:numPr>
          <w:ilvl w:val="0"/>
          <w:numId w:val="14"/>
        </w:numPr>
      </w:pPr>
      <w:proofErr w:type="spellStart"/>
      <w:r>
        <w:t>Agus</w:t>
      </w:r>
      <w:proofErr w:type="spellEnd"/>
      <w:r>
        <w:t xml:space="preserve"> </w:t>
      </w:r>
      <w:proofErr w:type="spellStart"/>
      <w:r>
        <w:t>Firmansyah</w:t>
      </w:r>
      <w:proofErr w:type="spellEnd"/>
    </w:p>
    <w:p w14:paraId="63B11CBD" w14:textId="77777777" w:rsidR="00E92CED" w:rsidRDefault="00E92CED" w:rsidP="00E92CED">
      <w:pPr>
        <w:pStyle w:val="ListParagraph"/>
      </w:pPr>
    </w:p>
    <w:p w14:paraId="278E06F9" w14:textId="110BED06" w:rsidR="006E2CB2" w:rsidRDefault="005144CE" w:rsidP="005651B1">
      <w:pPr>
        <w:pStyle w:val="Heading2"/>
        <w:rPr>
          <w:lang w:eastAsia="en-US"/>
        </w:rPr>
      </w:pPr>
      <w:r>
        <w:rPr>
          <w:lang w:eastAsia="en-US"/>
        </w:rPr>
        <w:t>Tujuan</w:t>
      </w:r>
    </w:p>
    <w:p w14:paraId="0CE75088" w14:textId="58D00162" w:rsidR="005144CE" w:rsidRDefault="005144CE" w:rsidP="005651B1">
      <w:r>
        <w:tab/>
        <w:t xml:space="preserve">Scrum Day Bandung 2017 </w:t>
      </w:r>
      <w:r w:rsidR="005651B1">
        <w:t xml:space="preserve">yang </w:t>
      </w:r>
      <w:proofErr w:type="spellStart"/>
      <w:r w:rsidR="005651B1">
        <w:t>bertema</w:t>
      </w:r>
      <w:proofErr w:type="spellEnd"/>
      <w:r w:rsidR="005651B1">
        <w:t xml:space="preserve"> </w:t>
      </w:r>
      <w:r w:rsidR="007346D8">
        <w:t>“</w:t>
      </w:r>
      <w:r w:rsidR="005651B1" w:rsidRPr="007346D8">
        <w:rPr>
          <w:b/>
        </w:rPr>
        <w:t>Professionalism in Software Development</w:t>
      </w:r>
      <w:r w:rsidR="007346D8">
        <w:t>”</w:t>
      </w:r>
      <w:r w:rsidR="005651B1"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(goal) </w:t>
      </w:r>
      <w:r w:rsidRPr="005651B1">
        <w:t>“</w:t>
      </w:r>
      <w:r w:rsidR="007346D8">
        <w:rPr>
          <w:b/>
        </w:rPr>
        <w:t>i</w:t>
      </w:r>
      <w:r w:rsidRPr="007346D8">
        <w:rPr>
          <w:b/>
        </w:rPr>
        <w:t>gniting change in software i</w:t>
      </w:r>
      <w:r w:rsidR="007346D8">
        <w:rPr>
          <w:b/>
        </w:rPr>
        <w:t>ndustry, inspiring future leaders</w:t>
      </w:r>
      <w:r w:rsidRPr="005651B1">
        <w:t>”</w:t>
      </w:r>
      <w:r>
        <w:t>.</w:t>
      </w:r>
    </w:p>
    <w:p w14:paraId="75906E69" w14:textId="1869BA3F" w:rsidR="005144CE" w:rsidRDefault="005144CE" w:rsidP="006465DA">
      <w:pPr>
        <w:ind w:firstLine="720"/>
      </w:pPr>
      <w:r>
        <w:lastRenderedPageBreak/>
        <w:t xml:space="preserve">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D6265B3" w14:textId="77777777" w:rsidR="00D77795" w:rsidRPr="00025075" w:rsidRDefault="00D77795" w:rsidP="00D77795">
      <w:pPr>
        <w:pStyle w:val="ListParagraph"/>
        <w:numPr>
          <w:ilvl w:val="0"/>
          <w:numId w:val="11"/>
        </w:numPr>
        <w:rPr>
          <w:i/>
        </w:rPr>
      </w:pPr>
      <w:r w:rsidRPr="00025075">
        <w:rPr>
          <w:i/>
        </w:rPr>
        <w:t>Professionalism in software development is not an option.</w:t>
      </w:r>
    </w:p>
    <w:p w14:paraId="22E466A3" w14:textId="77777777" w:rsidR="00D77795" w:rsidRPr="00025075" w:rsidRDefault="00D77795" w:rsidP="00D77795">
      <w:pPr>
        <w:pStyle w:val="ListParagraph"/>
        <w:numPr>
          <w:ilvl w:val="0"/>
          <w:numId w:val="11"/>
        </w:numPr>
        <w:rPr>
          <w:i/>
        </w:rPr>
      </w:pPr>
      <w:r w:rsidRPr="00025075">
        <w:rPr>
          <w:i/>
        </w:rPr>
        <w:t>Professionalism is inevitable for agility.</w:t>
      </w:r>
    </w:p>
    <w:p w14:paraId="2F423031" w14:textId="77777777" w:rsidR="00D77795" w:rsidRPr="00025075" w:rsidRDefault="00D77795" w:rsidP="00D77795">
      <w:pPr>
        <w:pStyle w:val="ListParagraph"/>
        <w:numPr>
          <w:ilvl w:val="0"/>
          <w:numId w:val="11"/>
        </w:numPr>
        <w:rPr>
          <w:i/>
        </w:rPr>
      </w:pPr>
      <w:r w:rsidRPr="00025075">
        <w:rPr>
          <w:i/>
        </w:rPr>
        <w:t>Change in software development ecosystem starts today and it starts with us.</w:t>
      </w:r>
    </w:p>
    <w:p w14:paraId="193F8B64" w14:textId="77777777" w:rsidR="00D77795" w:rsidRPr="00025075" w:rsidRDefault="00D77795" w:rsidP="00D77795">
      <w:pPr>
        <w:pStyle w:val="ListParagraph"/>
        <w:numPr>
          <w:ilvl w:val="0"/>
          <w:numId w:val="11"/>
        </w:numPr>
        <w:rPr>
          <w:i/>
        </w:rPr>
      </w:pPr>
      <w:r w:rsidRPr="00025075">
        <w:rPr>
          <w:i/>
        </w:rPr>
        <w:t>We can not change others but we can inspire others through our action.</w:t>
      </w:r>
    </w:p>
    <w:p w14:paraId="5EFD1818" w14:textId="677AE47D" w:rsidR="0076639F" w:rsidRPr="0076639F" w:rsidRDefault="0076639F" w:rsidP="005651B1">
      <w:pPr>
        <w:rPr>
          <w:lang w:eastAsia="en-US"/>
        </w:rPr>
      </w:pPr>
    </w:p>
    <w:p w14:paraId="1FEF1A99" w14:textId="5A661915" w:rsidR="00047D10" w:rsidRDefault="0076639F" w:rsidP="005651B1">
      <w:pPr>
        <w:pStyle w:val="Heading2"/>
      </w:pPr>
      <w:r>
        <w:t>Bentuk acara</w:t>
      </w:r>
    </w:p>
    <w:p w14:paraId="2C33E3A6" w14:textId="513BF334" w:rsidR="00AB2E76" w:rsidRDefault="0076639F" w:rsidP="005651B1">
      <w:r>
        <w:tab/>
        <w:t xml:space="preserve">Acara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diselengarakan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19DD1359" w14:textId="13F1F4D2" w:rsidR="0076639F" w:rsidRPr="00355734" w:rsidRDefault="0076639F" w:rsidP="005651B1">
      <w:pPr>
        <w:pStyle w:val="ListParagraph"/>
        <w:numPr>
          <w:ilvl w:val="0"/>
          <w:numId w:val="6"/>
        </w:numPr>
        <w:rPr>
          <w:b/>
        </w:rPr>
      </w:pPr>
      <w:r w:rsidRPr="00355734">
        <w:rPr>
          <w:b/>
        </w:rPr>
        <w:t>Seminar</w:t>
      </w:r>
    </w:p>
    <w:p w14:paraId="61B3E158" w14:textId="4CD8D292" w:rsidR="0076639F" w:rsidRDefault="0076639F" w:rsidP="005651B1">
      <w:pPr>
        <w:pStyle w:val="ListParagraph"/>
      </w:pPr>
      <w:r>
        <w:t xml:space="preserve">Seminar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</w:p>
    <w:p w14:paraId="64E08241" w14:textId="4449E3C5" w:rsidR="0076639F" w:rsidRPr="00355734" w:rsidRDefault="0076639F" w:rsidP="005651B1">
      <w:pPr>
        <w:pStyle w:val="ListParagraph"/>
        <w:numPr>
          <w:ilvl w:val="0"/>
          <w:numId w:val="6"/>
        </w:numPr>
        <w:rPr>
          <w:b/>
        </w:rPr>
      </w:pPr>
      <w:r w:rsidRPr="00355734">
        <w:rPr>
          <w:b/>
        </w:rPr>
        <w:t>Open Space</w:t>
      </w:r>
    </w:p>
    <w:p w14:paraId="7852E115" w14:textId="773529D8" w:rsidR="0076639F" w:rsidRDefault="0076639F" w:rsidP="005651B1">
      <w:pPr>
        <w:pStyle w:val="ListParagraph"/>
      </w:pPr>
      <w:r>
        <w:t xml:space="preserve">Open space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Akan </w:t>
      </w:r>
      <w:proofErr w:type="spellStart"/>
      <w:r>
        <w:t>terdapat</w:t>
      </w:r>
      <w:proofErr w:type="spellEnd"/>
      <w:r>
        <w:t xml:space="preserve"> 3-4 open space</w:t>
      </w:r>
      <w:r w:rsidR="00355734">
        <w:t xml:space="preserve"> yang </w:t>
      </w:r>
      <w:proofErr w:type="spellStart"/>
      <w:r w:rsidR="00355734">
        <w:t>akan</w:t>
      </w:r>
      <w:proofErr w:type="spellEnd"/>
      <w:r w:rsidR="00355734">
        <w:t xml:space="preserve"> </w:t>
      </w:r>
      <w:proofErr w:type="spellStart"/>
      <w:r w:rsidR="00355734">
        <w:t>berjalan</w:t>
      </w:r>
      <w:proofErr w:type="spellEnd"/>
      <w:r w:rsidR="00355734">
        <w:t xml:space="preserve"> </w:t>
      </w:r>
      <w:proofErr w:type="spellStart"/>
      <w:r w:rsidR="00355734">
        <w:t>secara</w:t>
      </w:r>
      <w:proofErr w:type="spellEnd"/>
      <w:r w:rsidR="00355734">
        <w:t xml:space="preserve"> </w:t>
      </w:r>
      <w:r w:rsidR="00E92CED">
        <w:t>parallel</w:t>
      </w:r>
    </w:p>
    <w:p w14:paraId="4D934C83" w14:textId="77777777" w:rsidR="00E92CED" w:rsidRPr="00E92CED" w:rsidRDefault="00E92CED" w:rsidP="00E92CED">
      <w:pPr>
        <w:pStyle w:val="ListParagraph"/>
        <w:numPr>
          <w:ilvl w:val="0"/>
          <w:numId w:val="15"/>
        </w:numPr>
        <w:rPr>
          <w:b/>
          <w:lang w:eastAsia="en-US"/>
        </w:rPr>
      </w:pPr>
      <w:r w:rsidRPr="00E92CED">
        <w:rPr>
          <w:b/>
          <w:lang w:eastAsia="en-US"/>
        </w:rPr>
        <w:t>Networking</w:t>
      </w:r>
    </w:p>
    <w:p w14:paraId="26EB1FF9" w14:textId="77777777" w:rsidR="00E92CED" w:rsidRDefault="00E92CED" w:rsidP="00E92CED">
      <w:pPr>
        <w:pStyle w:val="ListParagraph"/>
        <w:rPr>
          <w:i/>
          <w:lang w:eastAsia="en-US"/>
        </w:rPr>
      </w:pPr>
      <w:proofErr w:type="spellStart"/>
      <w:r>
        <w:rPr>
          <w:lang w:eastAsia="en-US"/>
        </w:rPr>
        <w:t>Sarana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menjalin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koneksi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antara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kostumer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dan</w:t>
      </w:r>
      <w:proofErr w:type="spellEnd"/>
      <w:r>
        <w:rPr>
          <w:lang w:eastAsia="en-US"/>
        </w:rPr>
        <w:t xml:space="preserve"> vendor yang </w:t>
      </w:r>
      <w:proofErr w:type="spellStart"/>
      <w:r>
        <w:rPr>
          <w:lang w:eastAsia="en-US"/>
        </w:rPr>
        <w:t>ingin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bekerja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sama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dalam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proyek</w:t>
      </w:r>
      <w:proofErr w:type="spellEnd"/>
      <w:r>
        <w:rPr>
          <w:lang w:eastAsia="en-US"/>
        </w:rPr>
        <w:t xml:space="preserve"> software development </w:t>
      </w:r>
      <w:proofErr w:type="spellStart"/>
      <w:r>
        <w:rPr>
          <w:lang w:eastAsia="en-US"/>
        </w:rPr>
        <w:t>menggunakan</w:t>
      </w:r>
      <w:proofErr w:type="spellEnd"/>
      <w:r>
        <w:rPr>
          <w:lang w:eastAsia="en-US"/>
        </w:rPr>
        <w:t xml:space="preserve"> </w:t>
      </w:r>
      <w:r w:rsidRPr="007F1A2A">
        <w:rPr>
          <w:i/>
          <w:lang w:eastAsia="en-US"/>
        </w:rPr>
        <w:t>Agile contract.</w:t>
      </w:r>
    </w:p>
    <w:p w14:paraId="253659E4" w14:textId="77777777" w:rsidR="00E92CED" w:rsidRPr="00E92CED" w:rsidRDefault="00E92CED" w:rsidP="00E92CED">
      <w:pPr>
        <w:pStyle w:val="ListParagraph"/>
        <w:numPr>
          <w:ilvl w:val="0"/>
          <w:numId w:val="15"/>
        </w:numPr>
        <w:rPr>
          <w:b/>
          <w:lang w:eastAsia="en-US"/>
        </w:rPr>
      </w:pPr>
      <w:r w:rsidRPr="00E92CED">
        <w:rPr>
          <w:b/>
          <w:lang w:eastAsia="en-US"/>
        </w:rPr>
        <w:t>Coaches Corner</w:t>
      </w:r>
    </w:p>
    <w:p w14:paraId="59D398C7" w14:textId="31234FC7" w:rsidR="00E92CED" w:rsidRDefault="00E92CED" w:rsidP="00E92CED">
      <w:pPr>
        <w:pStyle w:val="ListParagraph"/>
      </w:pPr>
      <w:proofErr w:type="spellStart"/>
      <w:r>
        <w:rPr>
          <w:lang w:eastAsia="en-US"/>
        </w:rPr>
        <w:t>Pojokan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tanya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jawab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untuk</w:t>
      </w:r>
      <w:proofErr w:type="spellEnd"/>
      <w:r>
        <w:rPr>
          <w:lang w:eastAsia="en-US"/>
        </w:rPr>
        <w:t xml:space="preserve"> para </w:t>
      </w:r>
      <w:proofErr w:type="spellStart"/>
      <w:r>
        <w:rPr>
          <w:lang w:eastAsia="en-US"/>
        </w:rPr>
        <w:t>pemula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seputar</w:t>
      </w:r>
      <w:proofErr w:type="spellEnd"/>
      <w:r>
        <w:rPr>
          <w:lang w:eastAsia="en-US"/>
        </w:rPr>
        <w:t xml:space="preserve"> Scrum </w:t>
      </w:r>
      <w:proofErr w:type="spellStart"/>
      <w:r>
        <w:rPr>
          <w:lang w:eastAsia="en-US"/>
        </w:rPr>
        <w:t>dan</w:t>
      </w:r>
      <w:proofErr w:type="spellEnd"/>
      <w:r>
        <w:rPr>
          <w:lang w:eastAsia="en-US"/>
        </w:rPr>
        <w:t xml:space="preserve"> </w:t>
      </w:r>
      <w:r w:rsidRPr="007F1A2A">
        <w:rPr>
          <w:i/>
          <w:lang w:eastAsia="en-US"/>
        </w:rPr>
        <w:t>Agile management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bersama</w:t>
      </w:r>
      <w:proofErr w:type="spellEnd"/>
      <w:r>
        <w:rPr>
          <w:lang w:eastAsia="en-US"/>
        </w:rPr>
        <w:t xml:space="preserve"> para Scrum coach yang </w:t>
      </w:r>
      <w:proofErr w:type="spellStart"/>
      <w:r>
        <w:rPr>
          <w:lang w:eastAsia="en-US"/>
        </w:rPr>
        <w:t>berpengalaman</w:t>
      </w:r>
      <w:proofErr w:type="spellEnd"/>
    </w:p>
    <w:p w14:paraId="1A28633F" w14:textId="77777777" w:rsidR="0076639F" w:rsidRDefault="0076639F" w:rsidP="005651B1">
      <w:pPr>
        <w:pStyle w:val="ListParagraph"/>
      </w:pPr>
    </w:p>
    <w:p w14:paraId="1A74287A" w14:textId="7267A5F1" w:rsidR="0076639F" w:rsidRDefault="005651B1" w:rsidP="005651B1">
      <w:pPr>
        <w:pStyle w:val="Heading2"/>
      </w:pPr>
      <w:r>
        <w:t>Target peserta</w:t>
      </w:r>
    </w:p>
    <w:p w14:paraId="7C9D5FE6" w14:textId="17CFAC1A" w:rsidR="0076639F" w:rsidRDefault="0076639F" w:rsidP="005651B1">
      <w:pPr>
        <w:pStyle w:val="Heading5"/>
      </w:pPr>
      <w:r>
        <w:t>Scrum</w:t>
      </w:r>
      <w:r w:rsidR="005F1086">
        <w:t xml:space="preserve"> MASTER DAN PRODUCT OWNER</w:t>
      </w:r>
    </w:p>
    <w:p w14:paraId="578DDE9C" w14:textId="6A2F19BB" w:rsidR="005651B1" w:rsidRDefault="005651B1" w:rsidP="005651B1">
      <w:r>
        <w:tab/>
      </w:r>
      <w:proofErr w:type="spellStart"/>
      <w:r w:rsidRPr="005651B1">
        <w:t>Praktisi</w:t>
      </w:r>
      <w:proofErr w:type="spellEnd"/>
      <w:r w:rsidRPr="005651B1">
        <w:t xml:space="preserve"> Scrum di Indonesia </w:t>
      </w:r>
      <w:proofErr w:type="spellStart"/>
      <w:r w:rsidRPr="005651B1">
        <w:t>semakin</w:t>
      </w:r>
      <w:proofErr w:type="spellEnd"/>
      <w:r w:rsidRPr="005651B1">
        <w:t xml:space="preserve"> </w:t>
      </w:r>
      <w:proofErr w:type="spellStart"/>
      <w:r w:rsidR="005A1873">
        <w:t>bertambah</w:t>
      </w:r>
      <w:proofErr w:type="spellEnd"/>
      <w:r w:rsidRPr="005651B1">
        <w:t xml:space="preserve"> </w:t>
      </w:r>
      <w:proofErr w:type="spellStart"/>
      <w:r w:rsidR="005A1873">
        <w:t>banyak</w:t>
      </w:r>
      <w:proofErr w:type="spellEnd"/>
      <w:r w:rsidR="005A1873">
        <w:t xml:space="preserve"> </w:t>
      </w:r>
      <w:proofErr w:type="spellStart"/>
      <w:r w:rsidR="005A1873">
        <w:t>setiap</w:t>
      </w:r>
      <w:proofErr w:type="spellEnd"/>
      <w:r w:rsidR="005A1873">
        <w:t xml:space="preserve"> </w:t>
      </w:r>
      <w:proofErr w:type="spellStart"/>
      <w:r w:rsidR="005A1873">
        <w:t>harinya</w:t>
      </w:r>
      <w:proofErr w:type="spellEnd"/>
      <w:r w:rsidRPr="005651B1">
        <w:t xml:space="preserve">. Acara </w:t>
      </w:r>
      <w:proofErr w:type="spellStart"/>
      <w:r w:rsidRPr="005651B1">
        <w:t>ini</w:t>
      </w:r>
      <w:proofErr w:type="spellEnd"/>
      <w:r w:rsidRPr="005651B1">
        <w:t xml:space="preserve"> </w:t>
      </w:r>
      <w:proofErr w:type="spellStart"/>
      <w:r w:rsidRPr="005651B1">
        <w:t>bisa</w:t>
      </w:r>
      <w:proofErr w:type="spellEnd"/>
      <w:r w:rsidRPr="005651B1">
        <w:t xml:space="preserve"> </w:t>
      </w:r>
      <w:proofErr w:type="spellStart"/>
      <w:r w:rsidRPr="005651B1">
        <w:t>menjadi</w:t>
      </w:r>
      <w:proofErr w:type="spellEnd"/>
      <w:r w:rsidRPr="005651B1">
        <w:t xml:space="preserve"> </w:t>
      </w:r>
      <w:proofErr w:type="spellStart"/>
      <w:r w:rsidRPr="005651B1">
        <w:t>salah</w:t>
      </w:r>
      <w:proofErr w:type="spellEnd"/>
      <w:r w:rsidRPr="005651B1">
        <w:t xml:space="preserve"> </w:t>
      </w:r>
      <w:proofErr w:type="spellStart"/>
      <w:r w:rsidRPr="005651B1">
        <w:t>satu</w:t>
      </w:r>
      <w:proofErr w:type="spellEnd"/>
      <w:r w:rsidRPr="005651B1">
        <w:t xml:space="preserve"> </w:t>
      </w:r>
      <w:proofErr w:type="spellStart"/>
      <w:r w:rsidRPr="005651B1">
        <w:t>tempat</w:t>
      </w:r>
      <w:proofErr w:type="spellEnd"/>
      <w:r w:rsidRPr="005651B1">
        <w:t xml:space="preserve"> para </w:t>
      </w:r>
      <w:r w:rsidR="00355734">
        <w:t>Produ</w:t>
      </w:r>
      <w:r w:rsidR="005F1086">
        <w:t xml:space="preserve">ct Owner </w:t>
      </w:r>
      <w:proofErr w:type="spellStart"/>
      <w:r w:rsidR="005F1086">
        <w:t>dan</w:t>
      </w:r>
      <w:proofErr w:type="spellEnd"/>
      <w:r w:rsidR="00355734">
        <w:t xml:space="preserve"> </w:t>
      </w:r>
      <w:r w:rsidRPr="005651B1">
        <w:t>Scrum Master</w:t>
      </w:r>
      <w:r w:rsidR="00355734">
        <w:t xml:space="preserve"> </w:t>
      </w:r>
      <w:proofErr w:type="spellStart"/>
      <w:r w:rsidR="00355734">
        <w:t>dari</w:t>
      </w:r>
      <w:proofErr w:type="spellEnd"/>
      <w:r w:rsidR="00355734">
        <w:t xml:space="preserve"> </w:t>
      </w:r>
      <w:proofErr w:type="spellStart"/>
      <w:r w:rsidRPr="005651B1">
        <w:t>seluruh</w:t>
      </w:r>
      <w:proofErr w:type="spellEnd"/>
      <w:r w:rsidRPr="005651B1">
        <w:t xml:space="preserve"> </w:t>
      </w:r>
      <w:r w:rsidRPr="005651B1">
        <w:lastRenderedPageBreak/>
        <w:t xml:space="preserve">Indonesia </w:t>
      </w:r>
      <w:proofErr w:type="spellStart"/>
      <w:r w:rsidRPr="005651B1">
        <w:t>untuk</w:t>
      </w:r>
      <w:proofErr w:type="spellEnd"/>
      <w:r w:rsidRPr="005651B1">
        <w:t xml:space="preserve"> </w:t>
      </w:r>
      <w:proofErr w:type="spellStart"/>
      <w:r w:rsidRPr="005651B1">
        <w:t>saling</w:t>
      </w:r>
      <w:proofErr w:type="spellEnd"/>
      <w:r w:rsidRPr="005651B1">
        <w:t xml:space="preserve"> </w:t>
      </w:r>
      <w:proofErr w:type="spellStart"/>
      <w:r w:rsidRPr="005651B1">
        <w:t>berkumpul</w:t>
      </w:r>
      <w:proofErr w:type="spellEnd"/>
      <w:r w:rsidRPr="005651B1">
        <w:t xml:space="preserve">, </w:t>
      </w:r>
      <w:proofErr w:type="spellStart"/>
      <w:r w:rsidRPr="005651B1">
        <w:t>berbagi</w:t>
      </w:r>
      <w:proofErr w:type="spellEnd"/>
      <w:r w:rsidRPr="005651B1">
        <w:t xml:space="preserve"> </w:t>
      </w:r>
      <w:proofErr w:type="spellStart"/>
      <w:r w:rsidRPr="005651B1">
        <w:t>cerita</w:t>
      </w:r>
      <w:proofErr w:type="spellEnd"/>
      <w:r w:rsidRPr="005651B1">
        <w:t xml:space="preserve">, saran </w:t>
      </w:r>
      <w:proofErr w:type="spellStart"/>
      <w:r w:rsidRPr="005651B1">
        <w:t>dan</w:t>
      </w:r>
      <w:proofErr w:type="spellEnd"/>
      <w:r w:rsidRPr="005651B1">
        <w:t xml:space="preserve"> </w:t>
      </w:r>
      <w:proofErr w:type="spellStart"/>
      <w:r w:rsidRPr="005651B1">
        <w:t>saling</w:t>
      </w:r>
      <w:proofErr w:type="spellEnd"/>
      <w:r w:rsidRPr="005651B1">
        <w:t xml:space="preserve"> </w:t>
      </w:r>
      <w:proofErr w:type="spellStart"/>
      <w:r w:rsidRPr="005651B1">
        <w:t>membantu</w:t>
      </w:r>
      <w:proofErr w:type="spellEnd"/>
      <w:r w:rsidRPr="005651B1">
        <w:t xml:space="preserve"> </w:t>
      </w:r>
      <w:proofErr w:type="spellStart"/>
      <w:r w:rsidRPr="005651B1">
        <w:t>dalam</w:t>
      </w:r>
      <w:proofErr w:type="spellEnd"/>
      <w:r w:rsidRPr="005651B1">
        <w:t xml:space="preserve"> </w:t>
      </w:r>
      <w:proofErr w:type="spellStart"/>
      <w:r w:rsidR="00355734">
        <w:t>penggunaan</w:t>
      </w:r>
      <w:proofErr w:type="spellEnd"/>
      <w:r w:rsidR="00355734">
        <w:t xml:space="preserve"> </w:t>
      </w:r>
      <w:proofErr w:type="spellStart"/>
      <w:r w:rsidRPr="005651B1">
        <w:t>praktik</w:t>
      </w:r>
      <w:proofErr w:type="spellEnd"/>
      <w:r w:rsidRPr="005651B1">
        <w:t xml:space="preserve"> Scrum.</w:t>
      </w:r>
    </w:p>
    <w:p w14:paraId="536C1F08" w14:textId="0F3D26C6" w:rsidR="005F1086" w:rsidRDefault="005F1086" w:rsidP="005651B1"/>
    <w:p w14:paraId="3805205E" w14:textId="0C87369D" w:rsidR="005F1086" w:rsidRPr="005651B1" w:rsidRDefault="005F1086" w:rsidP="005F1086">
      <w:pPr>
        <w:pStyle w:val="Heading5"/>
      </w:pPr>
      <w:r>
        <w:t>AGEN PERUBAHAN di Indonesia</w:t>
      </w:r>
    </w:p>
    <w:p w14:paraId="6B136650" w14:textId="5AC4EFD2" w:rsidR="005651B1" w:rsidRDefault="005F1086" w:rsidP="005651B1">
      <w:r>
        <w:t xml:space="preserve">Para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komunitas-komunitas</w:t>
      </w:r>
      <w:proofErr w:type="spellEnd"/>
      <w:r>
        <w:t xml:space="preserve"> software development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kota-kota</w:t>
      </w:r>
      <w:proofErr w:type="spellEnd"/>
      <w:r>
        <w:t xml:space="preserve"> di Indonesia</w:t>
      </w:r>
      <w:r w:rsidR="005A1873">
        <w:t xml:space="preserve"> yang </w:t>
      </w:r>
      <w:proofErr w:type="spellStart"/>
      <w:r w:rsidR="005A1873">
        <w:t>dapat</w:t>
      </w:r>
      <w:proofErr w:type="spellEnd"/>
      <w:r w:rsidR="005A1873">
        <w:t xml:space="preserve"> </w:t>
      </w:r>
      <w:proofErr w:type="spellStart"/>
      <w:r w:rsidR="005A1873">
        <w:t>terinspirasi</w:t>
      </w:r>
      <w:proofErr w:type="spellEnd"/>
      <w:r w:rsidR="005A1873">
        <w:t xml:space="preserve"> </w:t>
      </w:r>
      <w:proofErr w:type="spellStart"/>
      <w:r w:rsidR="005A1873">
        <w:t>dan</w:t>
      </w:r>
      <w:proofErr w:type="spellEnd"/>
      <w:r w:rsidR="005A1873">
        <w:t xml:space="preserve"> </w:t>
      </w:r>
      <w:proofErr w:type="spellStart"/>
      <w:r w:rsidR="005A1873">
        <w:t>dapat</w:t>
      </w:r>
      <w:proofErr w:type="spellEnd"/>
      <w:r w:rsidR="005A1873">
        <w:t xml:space="preserve"> </w:t>
      </w:r>
      <w:proofErr w:type="spellStart"/>
      <w:r w:rsidR="005A1873">
        <w:t>membawa</w:t>
      </w:r>
      <w:proofErr w:type="spellEnd"/>
      <w:r w:rsidR="005A1873">
        <w:t xml:space="preserve"> </w:t>
      </w:r>
      <w:proofErr w:type="spellStart"/>
      <w:r w:rsidR="005A1873">
        <w:t>perubahan</w:t>
      </w:r>
      <w:proofErr w:type="spellEnd"/>
      <w:r w:rsidR="005A1873">
        <w:t xml:space="preserve"> di </w:t>
      </w:r>
      <w:proofErr w:type="spellStart"/>
      <w:r w:rsidR="005A1873">
        <w:t>kotanya</w:t>
      </w:r>
      <w:proofErr w:type="spellEnd"/>
      <w:r w:rsidR="005A1873">
        <w:t xml:space="preserve"> </w:t>
      </w:r>
      <w:proofErr w:type="spellStart"/>
      <w:r w:rsidR="005A1873">
        <w:t>masing-masing</w:t>
      </w:r>
      <w:proofErr w:type="spellEnd"/>
      <w:r>
        <w:t>.</w:t>
      </w:r>
    </w:p>
    <w:p w14:paraId="53E7FC4D" w14:textId="77777777" w:rsidR="005F1086" w:rsidRDefault="005F1086" w:rsidP="005651B1"/>
    <w:p w14:paraId="26730AC3" w14:textId="79BAA10A" w:rsidR="005651B1" w:rsidRDefault="00355734" w:rsidP="005651B1">
      <w:pPr>
        <w:pStyle w:val="Heading5"/>
      </w:pPr>
      <w:r>
        <w:t>PIMPINAN PERUSAHAAN</w:t>
      </w:r>
    </w:p>
    <w:p w14:paraId="1B53BFB5" w14:textId="20D38731" w:rsidR="005651B1" w:rsidRDefault="006F209C" w:rsidP="005651B1">
      <w:r>
        <w:tab/>
      </w:r>
      <w:proofErr w:type="spellStart"/>
      <w:r>
        <w:t>P</w:t>
      </w:r>
      <w:r w:rsidR="00355734">
        <w:t>impinan</w:t>
      </w:r>
      <w:proofErr w:type="spellEnd"/>
      <w:r w:rsidR="00355734">
        <w:t xml:space="preserve"> </w:t>
      </w:r>
      <w:proofErr w:type="spellStart"/>
      <w:r w:rsidR="00355734">
        <w:t>perusahaan</w:t>
      </w:r>
      <w:proofErr w:type="spellEnd"/>
      <w:r>
        <w:t xml:space="preserve"> </w:t>
      </w:r>
      <w:proofErr w:type="spellStart"/>
      <w:r w:rsidR="00355734">
        <w:t>dari</w:t>
      </w:r>
      <w:proofErr w:type="spellEnd"/>
      <w:r>
        <w:t xml:space="preserve"> C</w:t>
      </w:r>
      <w:r w:rsidR="00355734">
        <w:t xml:space="preserve">-Level (CEO, CIO, CFO </w:t>
      </w:r>
      <w:proofErr w:type="spellStart"/>
      <w:r w:rsidR="00355734">
        <w:t>dan</w:t>
      </w:r>
      <w:proofErr w:type="spellEnd"/>
      <w:r w:rsidR="00355734">
        <w:t xml:space="preserve"> CTO)</w:t>
      </w:r>
      <w:r w:rsidR="005651B1">
        <w:t xml:space="preserve"> </w:t>
      </w:r>
      <w:proofErr w:type="spellStart"/>
      <w:r w:rsidR="005651B1">
        <w:t>atau</w:t>
      </w:r>
      <w:proofErr w:type="spellEnd"/>
      <w:r w:rsidR="005651B1">
        <w:t xml:space="preserve"> </w:t>
      </w:r>
      <w:proofErr w:type="spellStart"/>
      <w:r w:rsidR="005651B1">
        <w:t>Direktur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5651B1">
        <w:t xml:space="preserve"> yang </w:t>
      </w:r>
      <w:proofErr w:type="spellStart"/>
      <w:r w:rsidR="005651B1">
        <w:t>merupakan</w:t>
      </w:r>
      <w:proofErr w:type="spellEnd"/>
      <w:r w:rsidR="005651B1">
        <w:t xml:space="preserve"> </w:t>
      </w:r>
      <w:proofErr w:type="spellStart"/>
      <w:r w:rsidR="005651B1">
        <w:t>pemegang</w:t>
      </w:r>
      <w:proofErr w:type="spellEnd"/>
      <w:r w:rsidR="005651B1">
        <w:t xml:space="preserve"> </w:t>
      </w:r>
      <w:proofErr w:type="spellStart"/>
      <w:r w:rsidR="005651B1">
        <w:t>kunci</w:t>
      </w:r>
      <w:proofErr w:type="spellEnd"/>
      <w:r w:rsidR="005651B1">
        <w:t xml:space="preserve"> </w:t>
      </w:r>
      <w:proofErr w:type="spellStart"/>
      <w:r w:rsidR="005651B1">
        <w:t>sebuah</w:t>
      </w:r>
      <w:proofErr w:type="spellEnd"/>
      <w:r w:rsidR="005651B1">
        <w:t xml:space="preserve"> </w:t>
      </w:r>
      <w:proofErr w:type="spellStart"/>
      <w:r w:rsidR="005651B1">
        <w:t>perusahaan</w:t>
      </w:r>
      <w:proofErr w:type="spellEnd"/>
      <w:r w:rsidR="00E37A24">
        <w:t xml:space="preserve"> </w:t>
      </w:r>
      <w:proofErr w:type="spellStart"/>
      <w:r w:rsidR="00E37A24">
        <w:t>harus</w:t>
      </w:r>
      <w:proofErr w:type="spellEnd"/>
      <w:r w:rsidR="00E37A24">
        <w:t xml:space="preserve"> </w:t>
      </w:r>
      <w:proofErr w:type="spellStart"/>
      <w:r w:rsidR="00E37A24">
        <w:t>memiliki</w:t>
      </w:r>
      <w:proofErr w:type="spellEnd"/>
      <w:r w:rsidR="00E37A24">
        <w:t xml:space="preserve"> </w:t>
      </w:r>
      <w:proofErr w:type="spellStart"/>
      <w:r w:rsidR="00E37A24">
        <w:t>pengetahuan</w:t>
      </w:r>
      <w:proofErr w:type="spellEnd"/>
      <w:r w:rsidR="00E37A24">
        <w:t xml:space="preserve"> </w:t>
      </w:r>
      <w:proofErr w:type="spellStart"/>
      <w:r w:rsidR="00E37A24">
        <w:t>mengenai</w:t>
      </w:r>
      <w:proofErr w:type="spellEnd"/>
      <w:r w:rsidR="00E37A24">
        <w:t xml:space="preserve"> </w:t>
      </w:r>
      <w:proofErr w:type="spellStart"/>
      <w:r w:rsidR="00E37A24">
        <w:t>bagaimana</w:t>
      </w:r>
      <w:proofErr w:type="spellEnd"/>
      <w:r w:rsidR="00E37A24">
        <w:t xml:space="preserve"> </w:t>
      </w:r>
      <w:proofErr w:type="spellStart"/>
      <w:r w:rsidR="00E37A24">
        <w:t>mengelola</w:t>
      </w:r>
      <w:proofErr w:type="spellEnd"/>
      <w:r w:rsidR="00E37A24">
        <w:t xml:space="preserve"> </w:t>
      </w:r>
      <w:proofErr w:type="spellStart"/>
      <w:r w:rsidR="00E37A24">
        <w:t>teknologi</w:t>
      </w:r>
      <w:proofErr w:type="spellEnd"/>
      <w:r w:rsidR="00E37A24">
        <w:t xml:space="preserve"> </w:t>
      </w:r>
      <w:proofErr w:type="spellStart"/>
      <w:r w:rsidR="00E37A24">
        <w:t>informasi</w:t>
      </w:r>
      <w:proofErr w:type="spellEnd"/>
      <w:r w:rsidR="00E37A24">
        <w:t xml:space="preserve"> </w:t>
      </w:r>
      <w:proofErr w:type="spellStart"/>
      <w:r w:rsidR="00E37A24">
        <w:t>dengan</w:t>
      </w:r>
      <w:proofErr w:type="spellEnd"/>
      <w:r w:rsidR="00E37A24">
        <w:t xml:space="preserve"> </w:t>
      </w:r>
      <w:proofErr w:type="spellStart"/>
      <w:r w:rsidR="00E37A24">
        <w:t>baik</w:t>
      </w:r>
      <w:proofErr w:type="spellEnd"/>
      <w:r w:rsidR="00E37A24">
        <w:t xml:space="preserve">, </w:t>
      </w:r>
      <w:proofErr w:type="spellStart"/>
      <w:r w:rsidR="00E37A24">
        <w:t>terutama</w:t>
      </w:r>
      <w:proofErr w:type="spellEnd"/>
      <w:r w:rsidR="00E37A24">
        <w:t xml:space="preserve"> </w:t>
      </w:r>
      <w:proofErr w:type="spellStart"/>
      <w:r w:rsidR="00E37A24">
        <w:t>pandangan</w:t>
      </w:r>
      <w:proofErr w:type="spellEnd"/>
      <w:r w:rsidR="00E37A24">
        <w:t xml:space="preserve"> yang </w:t>
      </w:r>
      <w:proofErr w:type="spellStart"/>
      <w:r w:rsidR="00E37A24">
        <w:t>benar</w:t>
      </w:r>
      <w:proofErr w:type="spellEnd"/>
      <w:r w:rsidR="00E37A24">
        <w:t xml:space="preserve"> </w:t>
      </w:r>
      <w:proofErr w:type="spellStart"/>
      <w:r w:rsidR="00E37A24">
        <w:t>terhadap</w:t>
      </w:r>
      <w:proofErr w:type="spellEnd"/>
      <w:r w:rsidR="00E37A24">
        <w:t xml:space="preserve"> para </w:t>
      </w:r>
      <w:proofErr w:type="spellStart"/>
      <w:r w:rsidR="00E37A24">
        <w:t>pelaku</w:t>
      </w:r>
      <w:proofErr w:type="spellEnd"/>
      <w:r w:rsidR="00E37A24">
        <w:t xml:space="preserve"> </w:t>
      </w:r>
      <w:proofErr w:type="spellStart"/>
      <w:r w:rsidR="00E37A24">
        <w:t>pengembang</w:t>
      </w:r>
      <w:proofErr w:type="spellEnd"/>
      <w:r w:rsidR="00E37A24">
        <w:t xml:space="preserve"> </w:t>
      </w:r>
      <w:proofErr w:type="spellStart"/>
      <w:r w:rsidR="00E37A24">
        <w:t>perangkat</w:t>
      </w:r>
      <w:proofErr w:type="spellEnd"/>
      <w:r w:rsidR="00E37A24">
        <w:t xml:space="preserve"> </w:t>
      </w:r>
      <w:proofErr w:type="spellStart"/>
      <w:r w:rsidR="00E37A24">
        <w:t>lunak</w:t>
      </w:r>
      <w:proofErr w:type="spellEnd"/>
      <w:r w:rsidR="00E37A24">
        <w:t xml:space="preserve">, </w:t>
      </w:r>
      <w:proofErr w:type="spellStart"/>
      <w:r w:rsidR="00E37A24">
        <w:t>untuk</w:t>
      </w:r>
      <w:proofErr w:type="spellEnd"/>
      <w:r w:rsidR="00E37A24">
        <w:t xml:space="preserve"> </w:t>
      </w:r>
      <w:proofErr w:type="spellStart"/>
      <w:r w:rsidR="00E37A24">
        <w:t>tetap</w:t>
      </w:r>
      <w:proofErr w:type="spellEnd"/>
      <w:r w:rsidR="00E37A24">
        <w:t xml:space="preserve"> </w:t>
      </w:r>
      <w:proofErr w:type="spellStart"/>
      <w:r w:rsidR="00E37A24">
        <w:t>bisa</w:t>
      </w:r>
      <w:proofErr w:type="spellEnd"/>
      <w:r w:rsidR="00E37A24">
        <w:t xml:space="preserve"> </w:t>
      </w:r>
      <w:proofErr w:type="spellStart"/>
      <w:r w:rsidR="00E37A24">
        <w:t>bersaing</w:t>
      </w:r>
      <w:proofErr w:type="spellEnd"/>
      <w:r w:rsidR="00E37A24">
        <w:t xml:space="preserve"> </w:t>
      </w:r>
      <w:proofErr w:type="spellStart"/>
      <w:r w:rsidR="00E37A24">
        <w:t>dalam</w:t>
      </w:r>
      <w:proofErr w:type="spellEnd"/>
      <w:r w:rsidR="00E37A24">
        <w:t xml:space="preserve"> </w:t>
      </w:r>
      <w:proofErr w:type="spellStart"/>
      <w:r w:rsidR="00E37A24">
        <w:t>pasar</w:t>
      </w:r>
      <w:proofErr w:type="spellEnd"/>
      <w:r w:rsidR="00E37A24">
        <w:t>.</w:t>
      </w:r>
    </w:p>
    <w:p w14:paraId="2AC49390" w14:textId="77777777" w:rsidR="00E37A24" w:rsidRDefault="00E37A24" w:rsidP="00E37A24">
      <w:pPr>
        <w:pStyle w:val="ListParagraph"/>
      </w:pPr>
    </w:p>
    <w:p w14:paraId="7CDAAF5A" w14:textId="180722E5" w:rsidR="0076639F" w:rsidRDefault="0076639F" w:rsidP="00E37A24">
      <w:pPr>
        <w:pStyle w:val="Heading5"/>
      </w:pPr>
      <w:r>
        <w:t>Akademisi</w:t>
      </w:r>
    </w:p>
    <w:p w14:paraId="74D17FF0" w14:textId="241EE2BA" w:rsidR="00E37A24" w:rsidRPr="00E37A24" w:rsidRDefault="00E37A24" w:rsidP="00E37A24">
      <w:r>
        <w:tab/>
      </w:r>
      <w:proofErr w:type="spellStart"/>
      <w:r w:rsidR="005F1086">
        <w:t>P</w:t>
      </w:r>
      <w:r>
        <w:t>engajar</w:t>
      </w:r>
      <w:proofErr w:type="spellEnd"/>
      <w:r w:rsidR="005F1086">
        <w:t xml:space="preserve"> </w:t>
      </w:r>
      <w:proofErr w:type="spellStart"/>
      <w:r w:rsidR="005F1086">
        <w:t>dan</w:t>
      </w:r>
      <w:proofErr w:type="spellEnd"/>
      <w:r w:rsidR="005F1086">
        <w:t xml:space="preserve"> </w:t>
      </w:r>
      <w:proofErr w:type="spellStart"/>
      <w:r w:rsidR="005F1086">
        <w:t>pimpinan</w:t>
      </w:r>
      <w:proofErr w:type="spellEnd"/>
      <w:r w:rsidR="005F1086">
        <w:t xml:space="preserve"> </w:t>
      </w:r>
      <w:proofErr w:type="spellStart"/>
      <w:r w:rsidR="005F1086">
        <w:t>perguruan</w:t>
      </w:r>
      <w:proofErr w:type="spellEnd"/>
      <w:r w:rsidR="005F1086">
        <w:t xml:space="preserve"> </w:t>
      </w:r>
      <w:proofErr w:type="spellStart"/>
      <w:r w:rsidR="005F1086">
        <w:t>tinggi</w:t>
      </w:r>
      <w:proofErr w:type="spellEnd"/>
      <w:r w:rsidR="005F1086">
        <w:t xml:space="preserve"> di </w:t>
      </w:r>
      <w:proofErr w:type="spellStart"/>
      <w:r w:rsidR="005F1086">
        <w:t>tingkat</w:t>
      </w:r>
      <w:proofErr w:type="spellEnd"/>
      <w:r w:rsidR="005F1086">
        <w:t xml:space="preserve"> </w:t>
      </w:r>
      <w:proofErr w:type="spellStart"/>
      <w:r w:rsidR="005F1086">
        <w:t>dekanat</w:t>
      </w:r>
      <w:proofErr w:type="spellEnd"/>
      <w:r>
        <w:t xml:space="preserve"> </w:t>
      </w:r>
      <w:proofErr w:type="spellStart"/>
      <w:r w:rsidR="005F1086">
        <w:t>fakultas</w:t>
      </w:r>
      <w:proofErr w:type="spellEnd"/>
      <w:r w:rsidR="005F1086">
        <w:t xml:space="preserve"> </w:t>
      </w:r>
      <w:proofErr w:type="spellStart"/>
      <w:r w:rsidR="005F1086">
        <w:t>teknologi</w:t>
      </w:r>
      <w:proofErr w:type="spellEnd"/>
      <w:r w:rsidR="005F1086">
        <w:t xml:space="preserve"> </w:t>
      </w:r>
      <w:proofErr w:type="spellStart"/>
      <w:r w:rsidR="005F1086">
        <w:t>informasi</w:t>
      </w:r>
      <w:proofErr w:type="spellEnd"/>
      <w:r w:rsidR="005F1086">
        <w:t xml:space="preserve"> yang </w:t>
      </w:r>
      <w:proofErr w:type="spellStart"/>
      <w:r>
        <w:t>diharapkan</w:t>
      </w:r>
      <w:proofErr w:type="spellEnd"/>
      <w:r w:rsidR="005A1873">
        <w:t xml:space="preserve"> </w:t>
      </w:r>
      <w:proofErr w:type="spellStart"/>
      <w:r w:rsidR="005A1873">
        <w:t>terinspirasi</w:t>
      </w:r>
      <w:proofErr w:type="spellEnd"/>
      <w:r w:rsidR="005A1873">
        <w:t xml:space="preserve"> </w:t>
      </w:r>
      <w:proofErr w:type="spellStart"/>
      <w:r w:rsidR="005A1873">
        <w:t>dan</w:t>
      </w:r>
      <w:proofErr w:type="spellEnd"/>
      <w:r>
        <w:t xml:space="preserve"> </w:t>
      </w:r>
      <w:proofErr w:type="spellStart"/>
      <w:r w:rsidR="005F1086">
        <w:t>dapat</w:t>
      </w:r>
      <w:proofErr w:type="spellEnd"/>
      <w:r w:rsidR="005F1086">
        <w:t xml:space="preserve"> </w:t>
      </w:r>
      <w:proofErr w:type="spellStart"/>
      <w:r w:rsidR="005F1086">
        <w:t>membawa</w:t>
      </w:r>
      <w:proofErr w:type="spellEnd"/>
      <w:r w:rsidR="005F1086">
        <w:t xml:space="preserve"> </w:t>
      </w:r>
      <w:proofErr w:type="spellStart"/>
      <w:r w:rsidR="005F1086">
        <w:t>perubahan</w:t>
      </w:r>
      <w:proofErr w:type="spellEnd"/>
      <w:r w:rsidR="005F1086">
        <w:t xml:space="preserve"> </w:t>
      </w:r>
      <w:proofErr w:type="spellStart"/>
      <w:r w:rsidR="005A1873">
        <w:t>dalam</w:t>
      </w:r>
      <w:proofErr w:type="spellEnd"/>
      <w:r w:rsidR="005A1873">
        <w:t xml:space="preserve"> </w:t>
      </w:r>
      <w:proofErr w:type="spellStart"/>
      <w:r w:rsidR="005A1873">
        <w:t>cara</w:t>
      </w:r>
      <w:proofErr w:type="spellEnd"/>
      <w:r w:rsidR="005A1873">
        <w:t xml:space="preserve"> </w:t>
      </w:r>
      <w:proofErr w:type="spellStart"/>
      <w:r w:rsidR="005A1873">
        <w:t>berpikir</w:t>
      </w:r>
      <w:proofErr w:type="spellEnd"/>
      <w:r w:rsidR="005A1873">
        <w:t xml:space="preserve"> </w:t>
      </w:r>
      <w:proofErr w:type="spellStart"/>
      <w:r w:rsidR="005F1086">
        <w:t>kepada</w:t>
      </w:r>
      <w:proofErr w:type="spellEnd"/>
      <w:r w:rsidR="005F1086">
        <w:t xml:space="preserve"> </w:t>
      </w:r>
      <w:proofErr w:type="spellStart"/>
      <w:r w:rsidR="005F1086">
        <w:t>mahasiswa</w:t>
      </w:r>
      <w:proofErr w:type="spellEnd"/>
      <w:r w:rsidR="005A1873">
        <w:t xml:space="preserve"> </w:t>
      </w:r>
      <w:proofErr w:type="spellStart"/>
      <w:r w:rsidR="005A1873">
        <w:t>karena</w:t>
      </w:r>
      <w:proofErr w:type="spellEnd"/>
      <w:r w:rsidR="006465DA">
        <w:t xml:space="preserve"> </w:t>
      </w:r>
      <w:proofErr w:type="spellStart"/>
      <w:r w:rsidR="005A1873">
        <w:t>p</w:t>
      </w:r>
      <w:r w:rsidR="006465DA">
        <w:t>eran</w:t>
      </w:r>
      <w:r w:rsidR="005A1873">
        <w:t>an</w:t>
      </w:r>
      <w:proofErr w:type="spellEnd"/>
      <w:r w:rsidR="006465DA">
        <w:t xml:space="preserve"> </w:t>
      </w:r>
      <w:proofErr w:type="spellStart"/>
      <w:r w:rsidR="006465DA">
        <w:t>pendidikan</w:t>
      </w:r>
      <w:proofErr w:type="spellEnd"/>
      <w:r w:rsidR="006465DA">
        <w:t xml:space="preserve"> </w:t>
      </w:r>
      <w:proofErr w:type="spellStart"/>
      <w:r w:rsidR="005A1873">
        <w:t>memiliki</w:t>
      </w:r>
      <w:proofErr w:type="spellEnd"/>
      <w:r w:rsidR="005A1873">
        <w:t xml:space="preserve"> </w:t>
      </w:r>
      <w:proofErr w:type="spellStart"/>
      <w:r w:rsidR="005A1873">
        <w:t>peranan</w:t>
      </w:r>
      <w:proofErr w:type="spellEnd"/>
      <w:r w:rsidR="005A1873">
        <w:t xml:space="preserve"> vital</w:t>
      </w:r>
      <w:r w:rsidR="006465DA">
        <w:t xml:space="preserve"> </w:t>
      </w:r>
      <w:proofErr w:type="spellStart"/>
      <w:r w:rsidR="005A1873">
        <w:t>dalam</w:t>
      </w:r>
      <w:proofErr w:type="spellEnd"/>
      <w:r w:rsidR="006465DA">
        <w:t xml:space="preserve"> </w:t>
      </w:r>
      <w:proofErr w:type="spellStart"/>
      <w:r w:rsidR="006465DA">
        <w:t>menciptakan</w:t>
      </w:r>
      <w:proofErr w:type="spellEnd"/>
      <w:r w:rsidR="006465DA">
        <w:t xml:space="preserve"> </w:t>
      </w:r>
      <w:proofErr w:type="spellStart"/>
      <w:r w:rsidR="006465DA">
        <w:t>pemimpin</w:t>
      </w:r>
      <w:proofErr w:type="spellEnd"/>
      <w:r w:rsidR="006465DA">
        <w:t xml:space="preserve"> yang </w:t>
      </w:r>
      <w:proofErr w:type="spellStart"/>
      <w:r w:rsidR="006465DA">
        <w:t>relevan</w:t>
      </w:r>
      <w:proofErr w:type="spellEnd"/>
      <w:r w:rsidR="006465DA">
        <w:t xml:space="preserve"> di </w:t>
      </w:r>
      <w:proofErr w:type="spellStart"/>
      <w:r w:rsidR="006465DA">
        <w:t>abad</w:t>
      </w:r>
      <w:proofErr w:type="spellEnd"/>
      <w:r w:rsidR="006465DA">
        <w:t xml:space="preserve"> 21 </w:t>
      </w:r>
      <w:proofErr w:type="spellStart"/>
      <w:r w:rsidR="006465DA">
        <w:t>ini</w:t>
      </w:r>
      <w:proofErr w:type="spellEnd"/>
      <w:r w:rsidR="006465DA">
        <w:t>.</w:t>
      </w:r>
      <w:r>
        <w:t xml:space="preserve"> </w:t>
      </w:r>
    </w:p>
    <w:p w14:paraId="1A554929" w14:textId="77777777" w:rsidR="005144CE" w:rsidRDefault="005144CE" w:rsidP="005651B1">
      <w:pPr>
        <w:pStyle w:val="ListParagraph"/>
      </w:pPr>
    </w:p>
    <w:p w14:paraId="1F1B00A6" w14:textId="72C8BF06" w:rsidR="005144CE" w:rsidRDefault="005144CE" w:rsidP="005651B1">
      <w:pPr>
        <w:pStyle w:val="Heading2"/>
      </w:pPr>
      <w:r>
        <w:t>Calon pembicara</w:t>
      </w:r>
    </w:p>
    <w:p w14:paraId="6C047FE8" w14:textId="4935E090" w:rsidR="0076639F" w:rsidRDefault="005144CE" w:rsidP="006465DA">
      <w:pPr>
        <w:ind w:firstLine="72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diantara</w:t>
      </w:r>
      <w:proofErr w:type="spellEnd"/>
      <w:r>
        <w:t xml:space="preserve"> lain</w:t>
      </w:r>
    </w:p>
    <w:tbl>
      <w:tblPr>
        <w:tblStyle w:val="GridTable5Dark-Accent2"/>
        <w:tblW w:w="0" w:type="auto"/>
        <w:tblLook w:val="0620" w:firstRow="1" w:lastRow="0" w:firstColumn="0" w:lastColumn="0" w:noHBand="1" w:noVBand="1"/>
      </w:tblPr>
      <w:tblGrid>
        <w:gridCol w:w="2122"/>
        <w:gridCol w:w="3969"/>
        <w:gridCol w:w="3259"/>
      </w:tblGrid>
      <w:tr w:rsidR="00794001" w14:paraId="6CB0A33E" w14:textId="77777777" w:rsidTr="00326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tcW w:w="2122" w:type="dxa"/>
          </w:tcPr>
          <w:p w14:paraId="6BF29C18" w14:textId="77777777" w:rsidR="00794001" w:rsidRDefault="00794001" w:rsidP="003262A0">
            <w:r>
              <w:t>Nama</w:t>
            </w:r>
          </w:p>
        </w:tc>
        <w:tc>
          <w:tcPr>
            <w:tcW w:w="3969" w:type="dxa"/>
          </w:tcPr>
          <w:p w14:paraId="555B2334" w14:textId="77777777" w:rsidR="00794001" w:rsidRDefault="00794001" w:rsidP="003262A0">
            <w:r>
              <w:t>Profile</w:t>
            </w:r>
          </w:p>
        </w:tc>
        <w:tc>
          <w:tcPr>
            <w:tcW w:w="3259" w:type="dxa"/>
          </w:tcPr>
          <w:p w14:paraId="24625DAE" w14:textId="77777777" w:rsidR="00794001" w:rsidRDefault="00794001" w:rsidP="003262A0">
            <w:proofErr w:type="spellStart"/>
            <w:r>
              <w:t>Topik</w:t>
            </w:r>
            <w:proofErr w:type="spellEnd"/>
          </w:p>
        </w:tc>
      </w:tr>
      <w:tr w:rsidR="00794001" w14:paraId="648B6A95" w14:textId="77777777" w:rsidTr="003262A0">
        <w:trPr>
          <w:trHeight w:val="346"/>
        </w:trPr>
        <w:tc>
          <w:tcPr>
            <w:tcW w:w="2122" w:type="dxa"/>
          </w:tcPr>
          <w:p w14:paraId="4F7362DB" w14:textId="77777777" w:rsidR="00794001" w:rsidRDefault="00794001" w:rsidP="003262A0">
            <w:r>
              <w:lastRenderedPageBreak/>
              <w:t>Joshua Partogi</w:t>
            </w:r>
          </w:p>
        </w:tc>
        <w:tc>
          <w:tcPr>
            <w:tcW w:w="3969" w:type="dxa"/>
          </w:tcPr>
          <w:p w14:paraId="18A4439A" w14:textId="77777777" w:rsidR="00794001" w:rsidRDefault="00794001" w:rsidP="003262A0"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Modern </w:t>
            </w:r>
            <w:proofErr w:type="spellStart"/>
            <w:r>
              <w:t>dengan</w:t>
            </w:r>
            <w:proofErr w:type="spellEnd"/>
            <w:r>
              <w:t xml:space="preserve"> Scrum </w:t>
            </w:r>
            <w:proofErr w:type="spellStart"/>
            <w:r>
              <w:t>dan</w:t>
            </w:r>
            <w:proofErr w:type="spellEnd"/>
            <w:r>
              <w:t xml:space="preserve"> Agile Coach</w:t>
            </w:r>
          </w:p>
        </w:tc>
        <w:tc>
          <w:tcPr>
            <w:tcW w:w="3259" w:type="dxa"/>
          </w:tcPr>
          <w:p w14:paraId="70C22ED4" w14:textId="77777777" w:rsidR="00794001" w:rsidRDefault="00794001" w:rsidP="003262A0">
            <w:r>
              <w:t>7 Habits of Agile company</w:t>
            </w:r>
          </w:p>
        </w:tc>
      </w:tr>
      <w:tr w:rsidR="00794001" w14:paraId="5B98FBB3" w14:textId="77777777" w:rsidTr="003262A0">
        <w:trPr>
          <w:trHeight w:val="485"/>
        </w:trPr>
        <w:tc>
          <w:tcPr>
            <w:tcW w:w="2122" w:type="dxa"/>
          </w:tcPr>
          <w:p w14:paraId="5384C1CD" w14:textId="77777777" w:rsidR="00794001" w:rsidRDefault="00794001" w:rsidP="003262A0">
            <w:r>
              <w:t xml:space="preserve">Regi </w:t>
            </w:r>
            <w:proofErr w:type="spellStart"/>
            <w:r>
              <w:t>Wahyu</w:t>
            </w:r>
            <w:proofErr w:type="spellEnd"/>
          </w:p>
        </w:tc>
        <w:tc>
          <w:tcPr>
            <w:tcW w:w="3969" w:type="dxa"/>
          </w:tcPr>
          <w:p w14:paraId="270BAFFD" w14:textId="77777777" w:rsidR="00794001" w:rsidRDefault="00794001" w:rsidP="003262A0">
            <w:r>
              <w:t xml:space="preserve">CEO </w:t>
            </w:r>
            <w:hyperlink r:id="rId13" w:history="1">
              <w:r w:rsidRPr="00CE1D33">
                <w:rPr>
                  <w:rStyle w:val="Hyperlink"/>
                </w:rPr>
                <w:t>www.dattabot.io</w:t>
              </w:r>
            </w:hyperlink>
          </w:p>
        </w:tc>
        <w:tc>
          <w:tcPr>
            <w:tcW w:w="3259" w:type="dxa"/>
          </w:tcPr>
          <w:p w14:paraId="066B4093" w14:textId="77777777" w:rsidR="00794001" w:rsidRDefault="00794001" w:rsidP="003262A0">
            <w:r>
              <w:t>Agility and Data is your only competitive advantage.</w:t>
            </w:r>
          </w:p>
        </w:tc>
      </w:tr>
      <w:tr w:rsidR="00794001" w14:paraId="22B2E874" w14:textId="77777777" w:rsidTr="003262A0">
        <w:trPr>
          <w:trHeight w:val="485"/>
        </w:trPr>
        <w:tc>
          <w:tcPr>
            <w:tcW w:w="2122" w:type="dxa"/>
          </w:tcPr>
          <w:p w14:paraId="16FCF9FE" w14:textId="77777777" w:rsidR="00794001" w:rsidRDefault="00794001" w:rsidP="003262A0">
            <w:r>
              <w:t>Ryu Kawano</w:t>
            </w:r>
          </w:p>
        </w:tc>
        <w:tc>
          <w:tcPr>
            <w:tcW w:w="3969" w:type="dxa"/>
          </w:tcPr>
          <w:p w14:paraId="020F3156" w14:textId="77777777" w:rsidR="00794001" w:rsidRDefault="00794001" w:rsidP="003262A0">
            <w:r>
              <w:t xml:space="preserve">CEO </w:t>
            </w:r>
            <w:hyperlink r:id="rId14" w:history="1">
              <w:r w:rsidRPr="00CE1D33">
                <w:rPr>
                  <w:rStyle w:val="Hyperlink"/>
                </w:rPr>
                <w:t>www.midtrans.com</w:t>
              </w:r>
            </w:hyperlink>
          </w:p>
        </w:tc>
        <w:tc>
          <w:tcPr>
            <w:tcW w:w="3259" w:type="dxa"/>
          </w:tcPr>
          <w:p w14:paraId="1BE45C3A" w14:textId="77777777" w:rsidR="00794001" w:rsidRDefault="00794001" w:rsidP="003262A0">
            <w:r>
              <w:t>Agility and sustainability with quality first mindset.</w:t>
            </w:r>
          </w:p>
        </w:tc>
      </w:tr>
      <w:tr w:rsidR="00794001" w14:paraId="14A971F5" w14:textId="77777777" w:rsidTr="003262A0">
        <w:trPr>
          <w:trHeight w:val="485"/>
        </w:trPr>
        <w:tc>
          <w:tcPr>
            <w:tcW w:w="2122" w:type="dxa"/>
          </w:tcPr>
          <w:p w14:paraId="448C6A47" w14:textId="77777777" w:rsidR="00794001" w:rsidRDefault="00794001" w:rsidP="003262A0">
            <w:r>
              <w:t>Armand Hartono</w:t>
            </w:r>
          </w:p>
        </w:tc>
        <w:tc>
          <w:tcPr>
            <w:tcW w:w="3969" w:type="dxa"/>
          </w:tcPr>
          <w:p w14:paraId="59D61237" w14:textId="77777777" w:rsidR="00794001" w:rsidRDefault="00794001" w:rsidP="003262A0">
            <w:r>
              <w:t xml:space="preserve">Wakil </w:t>
            </w:r>
            <w:proofErr w:type="spellStart"/>
            <w:r>
              <w:t>Direktur</w:t>
            </w:r>
            <w:proofErr w:type="spellEnd"/>
            <w:r>
              <w:t xml:space="preserve"> BCA</w:t>
            </w:r>
          </w:p>
        </w:tc>
        <w:tc>
          <w:tcPr>
            <w:tcW w:w="3259" w:type="dxa"/>
          </w:tcPr>
          <w:p w14:paraId="04859B74" w14:textId="77777777" w:rsidR="00794001" w:rsidRDefault="00794001" w:rsidP="003262A0">
            <w:r>
              <w:t>BCA’s journey towards Agility.</w:t>
            </w:r>
          </w:p>
        </w:tc>
      </w:tr>
      <w:tr w:rsidR="00794001" w14:paraId="74B0C585" w14:textId="77777777" w:rsidTr="003262A0">
        <w:trPr>
          <w:trHeight w:val="485"/>
        </w:trPr>
        <w:tc>
          <w:tcPr>
            <w:tcW w:w="2122" w:type="dxa"/>
          </w:tcPr>
          <w:p w14:paraId="43857C0D" w14:textId="77777777" w:rsidR="00794001" w:rsidRDefault="00794001" w:rsidP="003262A0">
            <w:r>
              <w:t xml:space="preserve">Adi </w:t>
            </w:r>
            <w:proofErr w:type="spellStart"/>
            <w:r>
              <w:t>Sariatmadja</w:t>
            </w:r>
            <w:proofErr w:type="spellEnd"/>
          </w:p>
        </w:tc>
        <w:tc>
          <w:tcPr>
            <w:tcW w:w="3969" w:type="dxa"/>
          </w:tcPr>
          <w:p w14:paraId="72F4D377" w14:textId="77777777" w:rsidR="00794001" w:rsidRDefault="00794001" w:rsidP="003262A0">
            <w:r>
              <w:t xml:space="preserve">CEO KMK Online </w:t>
            </w:r>
          </w:p>
        </w:tc>
        <w:tc>
          <w:tcPr>
            <w:tcW w:w="3259" w:type="dxa"/>
          </w:tcPr>
          <w:p w14:paraId="356166C8" w14:textId="77777777" w:rsidR="00794001" w:rsidRDefault="00794001" w:rsidP="003262A0">
            <w:r>
              <w:t>Quality and professionalism first as corporate culture.</w:t>
            </w:r>
          </w:p>
        </w:tc>
      </w:tr>
    </w:tbl>
    <w:p w14:paraId="3FA534D9" w14:textId="6A7324CF" w:rsidR="00C36E52" w:rsidRDefault="00C36E52" w:rsidP="005651B1">
      <w:bookmarkStart w:id="0" w:name="_GoBack"/>
      <w:bookmarkEnd w:id="0"/>
    </w:p>
    <w:p w14:paraId="0032C472" w14:textId="3EECD029" w:rsidR="00D26DA3" w:rsidRDefault="00D26DA3">
      <w:pPr>
        <w:spacing w:line="264" w:lineRule="auto"/>
        <w:jc w:val="left"/>
      </w:pPr>
      <w:r>
        <w:br w:type="page"/>
      </w:r>
    </w:p>
    <w:p w14:paraId="1DFA8944" w14:textId="4F35BE7D" w:rsidR="00CB472F" w:rsidRDefault="00D26DA3" w:rsidP="00D26DA3">
      <w:pPr>
        <w:jc w:val="center"/>
      </w:pPr>
      <w:r>
        <w:rPr>
          <w:noProof/>
          <w:lang w:val="en-AU" w:eastAsia="en-AU"/>
        </w:rPr>
        <w:lastRenderedPageBreak/>
        <w:drawing>
          <wp:inline distT="0" distB="0" distL="0" distR="0" wp14:anchorId="5BD99794" wp14:editId="32462EE8">
            <wp:extent cx="4840312" cy="1099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crum Day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38" b="39640"/>
                    <a:stretch/>
                  </pic:blipFill>
                  <pic:spPr bwMode="auto">
                    <a:xfrm>
                      <a:off x="0" y="0"/>
                      <a:ext cx="4933704" cy="112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75C6" w14:textId="7CC82A8B" w:rsidR="00D26DA3" w:rsidRDefault="00D26DA3" w:rsidP="00D26DA3">
      <w:pPr>
        <w:jc w:val="center"/>
        <w:rPr>
          <w:sz w:val="48"/>
          <w:szCs w:val="48"/>
        </w:rPr>
      </w:pPr>
      <w:r w:rsidRPr="00D26DA3">
        <w:rPr>
          <w:sz w:val="48"/>
          <w:szCs w:val="48"/>
        </w:rPr>
        <w:t>MEDIA PARTNERSHIP</w:t>
      </w:r>
    </w:p>
    <w:p w14:paraId="12737E6F" w14:textId="278B9F61" w:rsidR="00D26DA3" w:rsidRPr="0076616B" w:rsidRDefault="00D26DA3" w:rsidP="00D26DA3">
      <w:pPr>
        <w:jc w:val="left"/>
      </w:pPr>
      <w:r w:rsidRPr="0076616B">
        <w:t>Publication Name</w:t>
      </w:r>
      <w:r w:rsidRPr="0076616B">
        <w:br/>
      </w:r>
      <w:r w:rsidR="00B174B3" w:rsidRPr="0076616B">
        <w:t>_____________________________________________________________________________</w:t>
      </w:r>
    </w:p>
    <w:p w14:paraId="0C53A638" w14:textId="77777777" w:rsidR="00D26DA3" w:rsidRPr="0076616B" w:rsidRDefault="00D26DA3" w:rsidP="00D26DA3">
      <w:pPr>
        <w:jc w:val="left"/>
      </w:pPr>
      <w:r w:rsidRPr="0076616B">
        <w:t>Media Company Name</w:t>
      </w:r>
      <w:r w:rsidRPr="0076616B">
        <w:br/>
        <w:t>_____________________________________________________________________________</w:t>
      </w:r>
    </w:p>
    <w:p w14:paraId="4ABF4EF2" w14:textId="77777777" w:rsidR="00D26DA3" w:rsidRPr="0076616B" w:rsidRDefault="00D26DA3" w:rsidP="00D26DA3">
      <w:pPr>
        <w:jc w:val="left"/>
      </w:pPr>
      <w:r w:rsidRPr="0076616B">
        <w:t>Primary Contact Name</w:t>
      </w:r>
      <w:r w:rsidRPr="0076616B">
        <w:br/>
        <w:t>_____________________________________________________________________________</w:t>
      </w:r>
    </w:p>
    <w:p w14:paraId="0F72EEFA" w14:textId="67455C71" w:rsidR="00D26DA3" w:rsidRPr="0076616B" w:rsidRDefault="00D26DA3" w:rsidP="00D26DA3">
      <w:pPr>
        <w:jc w:val="left"/>
      </w:pPr>
      <w:r w:rsidRPr="0076616B">
        <w:t>Email</w:t>
      </w:r>
      <w:r w:rsidRPr="0076616B">
        <w:tab/>
      </w:r>
      <w:r w:rsidRPr="0076616B">
        <w:tab/>
      </w:r>
      <w:r w:rsidRPr="0076616B">
        <w:tab/>
      </w:r>
      <w:r w:rsidRPr="0076616B">
        <w:tab/>
      </w:r>
      <w:r w:rsidRPr="0076616B">
        <w:tab/>
      </w:r>
      <w:r w:rsidRPr="0076616B">
        <w:tab/>
      </w:r>
      <w:r w:rsidRPr="0076616B">
        <w:tab/>
        <w:t xml:space="preserve"> Phone Number</w:t>
      </w:r>
      <w:r w:rsidRPr="0076616B">
        <w:br/>
        <w:t>________________________________                   __________________________________</w:t>
      </w:r>
    </w:p>
    <w:p w14:paraId="03EE37E9" w14:textId="6BF95AE0" w:rsidR="00B174B3" w:rsidRPr="0076616B" w:rsidRDefault="00D26DA3" w:rsidP="00D26DA3">
      <w:pPr>
        <w:jc w:val="left"/>
      </w:pPr>
      <w:r w:rsidRPr="0076616B">
        <w:t>Website Address</w:t>
      </w:r>
      <w:r w:rsidR="00B174B3" w:rsidRPr="0076616B">
        <w:br/>
        <w:t>_____________________________________________________________________________</w:t>
      </w:r>
    </w:p>
    <w:p w14:paraId="2A57DFC3" w14:textId="77777777" w:rsidR="00B174B3" w:rsidRPr="0076616B" w:rsidRDefault="00B174B3" w:rsidP="00B174B3">
      <w:pPr>
        <w:jc w:val="left"/>
      </w:pPr>
      <w:r w:rsidRPr="0076616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FD367" wp14:editId="5C5099E7">
                <wp:simplePos x="0" y="0"/>
                <wp:positionH relativeFrom="column">
                  <wp:posOffset>3869055</wp:posOffset>
                </wp:positionH>
                <wp:positionV relativeFrom="paragraph">
                  <wp:posOffset>281305</wp:posOffset>
                </wp:positionV>
                <wp:extent cx="179705" cy="179705"/>
                <wp:effectExtent l="0" t="0" r="234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29CC601" id="Rectangle_x0020_8" o:spid="_x0000_s1026" style="position:absolute;margin-left:304.65pt;margin-top:22.15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" fillcolor="white [3201]" strokecolor="black [3213]" strokeweight="1.25pt">
                <v:stroke endcap="round"/>
              </v:rect>
            </w:pict>
          </mc:Fallback>
        </mc:AlternateContent>
      </w:r>
      <w:r w:rsidRPr="0076616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E61F5" wp14:editId="530E07DD">
                <wp:simplePos x="0" y="0"/>
                <wp:positionH relativeFrom="column">
                  <wp:posOffset>1993900</wp:posOffset>
                </wp:positionH>
                <wp:positionV relativeFrom="paragraph">
                  <wp:posOffset>281305</wp:posOffset>
                </wp:positionV>
                <wp:extent cx="179705" cy="179705"/>
                <wp:effectExtent l="0" t="0" r="234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471F332" id="Rectangle_x0020_7" o:spid="_x0000_s1026" style="position:absolute;margin-left:157pt;margin-top:22.1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" fillcolor="white [3201]" strokecolor="black [3213]" strokeweight="1.25pt">
                <v:stroke endcap="round"/>
              </v:rect>
            </w:pict>
          </mc:Fallback>
        </mc:AlternateContent>
      </w:r>
      <w:r w:rsidRPr="0076616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859B2" wp14:editId="1B2D0CFC">
                <wp:simplePos x="0" y="0"/>
                <wp:positionH relativeFrom="column">
                  <wp:posOffset>48895</wp:posOffset>
                </wp:positionH>
                <wp:positionV relativeFrom="paragraph">
                  <wp:posOffset>281305</wp:posOffset>
                </wp:positionV>
                <wp:extent cx="179705" cy="179705"/>
                <wp:effectExtent l="0" t="0" r="23495" b="23495"/>
                <wp:wrapThrough wrapText="bothSides">
                  <wp:wrapPolygon edited="0">
                    <wp:start x="0" y="0"/>
                    <wp:lineTo x="0" y="21371"/>
                    <wp:lineTo x="21371" y="21371"/>
                    <wp:lineTo x="2137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3CFF262" id="Rectangle_x0020_6" o:spid="_x0000_s1026" style="position:absolute;margin-left:3.85pt;margin-top:22.15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" fillcolor="white [3201]" strokecolor="black [3213]" strokeweight="1.25pt">
                <v:stroke endcap="round"/>
                <w10:wrap type="through"/>
              </v:rect>
            </w:pict>
          </mc:Fallback>
        </mc:AlternateContent>
      </w:r>
      <w:r w:rsidRPr="0076616B">
        <w:t>Media Partnership Type</w:t>
      </w:r>
      <w:r w:rsidRPr="0076616B">
        <w:br/>
        <w:t>Print Media</w:t>
      </w:r>
      <w:r w:rsidRPr="0076616B">
        <w:tab/>
      </w:r>
      <w:r w:rsidRPr="0076616B">
        <w:tab/>
        <w:t xml:space="preserve">  </w:t>
      </w:r>
      <w:r w:rsidRPr="0076616B">
        <w:tab/>
        <w:t xml:space="preserve">Online Media </w:t>
      </w:r>
      <w:r w:rsidRPr="0076616B">
        <w:tab/>
      </w:r>
      <w:r w:rsidRPr="0076616B">
        <w:tab/>
        <w:t>Electronic Media</w:t>
      </w:r>
      <w:r w:rsidRPr="0076616B">
        <w:tab/>
      </w:r>
    </w:p>
    <w:p w14:paraId="08001390" w14:textId="77777777" w:rsidR="00B174B3" w:rsidRPr="0076616B" w:rsidRDefault="00B174B3" w:rsidP="00B174B3">
      <w:pPr>
        <w:jc w:val="left"/>
      </w:pPr>
      <w:r w:rsidRPr="0076616B">
        <w:t>What you offer in details</w:t>
      </w:r>
      <w:r w:rsidRPr="0076616B">
        <w:br/>
        <w:t>_____________________________________________________________________________</w:t>
      </w:r>
    </w:p>
    <w:p w14:paraId="05FB3CCE" w14:textId="77777777" w:rsidR="00B174B3" w:rsidRPr="0076616B" w:rsidRDefault="00B174B3" w:rsidP="00B174B3">
      <w:pPr>
        <w:jc w:val="left"/>
      </w:pPr>
      <w:r w:rsidRPr="0076616B">
        <w:t>_____________________________________________________________________________</w:t>
      </w:r>
    </w:p>
    <w:p w14:paraId="7C03B76C" w14:textId="48F9B75A" w:rsidR="00B174B3" w:rsidRPr="0076616B" w:rsidRDefault="00B174B3" w:rsidP="00B174B3">
      <w:pPr>
        <w:jc w:val="left"/>
      </w:pPr>
      <w:r w:rsidRPr="0076616B">
        <w:t>_____________________________________________________________________________</w:t>
      </w:r>
    </w:p>
    <w:p w14:paraId="3389CE46" w14:textId="0588E599" w:rsidR="00B174B3" w:rsidRPr="0076616B" w:rsidRDefault="00B174B3" w:rsidP="00D26DA3">
      <w:pPr>
        <w:jc w:val="left"/>
      </w:pPr>
      <w:r w:rsidRPr="0076616B">
        <w:t>_____________________________________________________________________________</w:t>
      </w:r>
    </w:p>
    <w:p w14:paraId="72B76952" w14:textId="02691E82" w:rsidR="0076616B" w:rsidRDefault="0076616B" w:rsidP="00D26DA3">
      <w:pPr>
        <w:jc w:val="left"/>
      </w:pPr>
      <w:r>
        <w:t>_____________________________________________________________________________</w:t>
      </w:r>
    </w:p>
    <w:p w14:paraId="015058BE" w14:textId="77777777" w:rsidR="0076616B" w:rsidRDefault="0076616B" w:rsidP="00D26DA3">
      <w:pPr>
        <w:jc w:val="left"/>
      </w:pPr>
    </w:p>
    <w:p w14:paraId="6FDCC7F1" w14:textId="47C05A97" w:rsidR="0076616B" w:rsidRPr="0076616B" w:rsidRDefault="0076616B" w:rsidP="00D26DA3">
      <w:pPr>
        <w:jc w:val="left"/>
      </w:pPr>
      <w:r w:rsidRPr="0076616B">
        <w:lastRenderedPageBreak/>
        <w:t>We will have promotional benefit as Media Partner</w:t>
      </w:r>
    </w:p>
    <w:p w14:paraId="15C41E86" w14:textId="6DE11979" w:rsidR="0076616B" w:rsidRDefault="0076616B" w:rsidP="0076616B">
      <w:pPr>
        <w:pStyle w:val="ListParagraph"/>
        <w:numPr>
          <w:ilvl w:val="0"/>
          <w:numId w:val="15"/>
        </w:numPr>
      </w:pPr>
      <w:r>
        <w:t>Listing as Media Partner on promotional related to Scrum Day Bandung 2017, printed and online</w:t>
      </w:r>
    </w:p>
    <w:p w14:paraId="21486E2D" w14:textId="2E94C92E" w:rsidR="0076616B" w:rsidRPr="0076616B" w:rsidRDefault="0076616B" w:rsidP="0076616B">
      <w:pPr>
        <w:pStyle w:val="ListParagraph"/>
        <w:numPr>
          <w:ilvl w:val="0"/>
          <w:numId w:val="15"/>
        </w:numPr>
      </w:pPr>
      <w:r w:rsidRPr="0076616B">
        <w:t xml:space="preserve">1 free ticket </w:t>
      </w:r>
      <w:r>
        <w:t>and</w:t>
      </w:r>
      <w:r w:rsidRPr="0076616B">
        <w:t xml:space="preserve"> goody bag</w:t>
      </w:r>
    </w:p>
    <w:p w14:paraId="0E59B67D" w14:textId="77777777" w:rsidR="0076616B" w:rsidRPr="0076616B" w:rsidRDefault="0076616B" w:rsidP="00D26DA3">
      <w:pPr>
        <w:jc w:val="left"/>
      </w:pPr>
    </w:p>
    <w:p w14:paraId="0E796840" w14:textId="5B68F7EF" w:rsidR="00B174B3" w:rsidRPr="0076616B" w:rsidRDefault="00B174B3" w:rsidP="00D26DA3">
      <w:pPr>
        <w:jc w:val="left"/>
      </w:pPr>
      <w:r w:rsidRPr="0076616B">
        <w:t>The undersigned declares to have truthfully completed all the above questions.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6AD4" w14:paraId="02EA5BF3" w14:textId="77777777" w:rsidTr="00D36AD4">
        <w:tc>
          <w:tcPr>
            <w:tcW w:w="4675" w:type="dxa"/>
          </w:tcPr>
          <w:p w14:paraId="73D623C2" w14:textId="0025D12F" w:rsidR="00D36AD4" w:rsidRDefault="00D36AD4" w:rsidP="00D26DA3">
            <w:pPr>
              <w:jc w:val="left"/>
            </w:pPr>
            <w:r>
              <w:t>Date</w:t>
            </w:r>
          </w:p>
          <w:p w14:paraId="7926C94E" w14:textId="77777777" w:rsidR="00D36AD4" w:rsidRDefault="00D36AD4" w:rsidP="00D26DA3">
            <w:pPr>
              <w:jc w:val="left"/>
            </w:pPr>
          </w:p>
          <w:p w14:paraId="015D2816" w14:textId="2E21BE68" w:rsidR="00D36AD4" w:rsidRDefault="00D36AD4" w:rsidP="00D26DA3">
            <w:pPr>
              <w:jc w:val="left"/>
            </w:pPr>
            <w:r>
              <w:t>Name</w:t>
            </w:r>
            <w:r>
              <w:br/>
              <w:t>Role/Position in Organization</w:t>
            </w:r>
          </w:p>
        </w:tc>
        <w:tc>
          <w:tcPr>
            <w:tcW w:w="4675" w:type="dxa"/>
          </w:tcPr>
          <w:p w14:paraId="0E082559" w14:textId="77777777" w:rsidR="00D36AD4" w:rsidRDefault="00D36AD4" w:rsidP="00D26DA3">
            <w:pPr>
              <w:jc w:val="left"/>
            </w:pPr>
            <w:r>
              <w:t>Date</w:t>
            </w:r>
          </w:p>
          <w:p w14:paraId="698D6DD8" w14:textId="77777777" w:rsidR="00D36AD4" w:rsidRDefault="00D36AD4" w:rsidP="00D26DA3">
            <w:pPr>
              <w:jc w:val="left"/>
            </w:pPr>
          </w:p>
          <w:p w14:paraId="6DD797E0" w14:textId="161D73D4" w:rsidR="00D36AD4" w:rsidRDefault="00D36AD4" w:rsidP="00D26DA3">
            <w:pPr>
              <w:jc w:val="left"/>
            </w:pPr>
            <w:r>
              <w:t>Name</w:t>
            </w:r>
            <w:r>
              <w:br/>
              <w:t>Role/Position in Organization</w:t>
            </w:r>
          </w:p>
        </w:tc>
      </w:tr>
    </w:tbl>
    <w:p w14:paraId="6920DC93" w14:textId="77777777" w:rsidR="0076616B" w:rsidRPr="0076616B" w:rsidRDefault="0076616B" w:rsidP="00D26DA3">
      <w:pPr>
        <w:jc w:val="left"/>
      </w:pPr>
    </w:p>
    <w:p w14:paraId="35CEFDA0" w14:textId="77777777" w:rsidR="0076616B" w:rsidRPr="0076616B" w:rsidRDefault="0076616B" w:rsidP="00D26DA3">
      <w:pPr>
        <w:jc w:val="left"/>
      </w:pPr>
    </w:p>
    <w:p w14:paraId="17B95A2B" w14:textId="77777777" w:rsidR="0076616B" w:rsidRDefault="0076616B" w:rsidP="00D26DA3">
      <w:pPr>
        <w:jc w:val="left"/>
        <w:rPr>
          <w:sz w:val="24"/>
          <w:szCs w:val="24"/>
        </w:rPr>
      </w:pPr>
    </w:p>
    <w:p w14:paraId="3CC4EBB4" w14:textId="77777777" w:rsidR="0076616B" w:rsidRDefault="0076616B" w:rsidP="00D26DA3">
      <w:pPr>
        <w:jc w:val="left"/>
        <w:rPr>
          <w:sz w:val="24"/>
          <w:szCs w:val="24"/>
        </w:rPr>
      </w:pPr>
    </w:p>
    <w:p w14:paraId="7965FD2A" w14:textId="77777777" w:rsidR="0076616B" w:rsidRPr="00D26DA3" w:rsidRDefault="0076616B" w:rsidP="00D26DA3">
      <w:pPr>
        <w:jc w:val="left"/>
        <w:rPr>
          <w:sz w:val="24"/>
          <w:szCs w:val="24"/>
        </w:rPr>
      </w:pPr>
    </w:p>
    <w:sectPr w:rsidR="0076616B" w:rsidRPr="00D26DA3" w:rsidSect="006465DA">
      <w:type w:val="continuous"/>
      <w:pgSz w:w="12240" w:h="15840"/>
      <w:pgMar w:top="1489" w:right="1440" w:bottom="1440" w:left="1440" w:header="37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B0924" w14:textId="77777777" w:rsidR="003742B4" w:rsidRDefault="003742B4" w:rsidP="005651B1">
      <w:r>
        <w:separator/>
      </w:r>
    </w:p>
  </w:endnote>
  <w:endnote w:type="continuationSeparator" w:id="0">
    <w:p w14:paraId="550DCFD2" w14:textId="77777777" w:rsidR="003742B4" w:rsidRDefault="003742B4" w:rsidP="0056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altName w:val="Microsoft YaHe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AA555" w14:textId="77777777" w:rsidR="002900FA" w:rsidRDefault="002900FA" w:rsidP="005651B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54D58" w14:textId="77777777" w:rsidR="002900FA" w:rsidRDefault="002900FA" w:rsidP="005651B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53444" w14:textId="77777777" w:rsidR="002900FA" w:rsidRDefault="002900FA" w:rsidP="00565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52816" w14:textId="4AAC4163" w:rsidR="006465DA" w:rsidRDefault="006465DA">
    <w:pPr>
      <w:pStyle w:val="Footer"/>
      <w:jc w:val="right"/>
    </w:pPr>
    <w:r>
      <w:rPr>
        <w:color w:val="0F6FC6" w:themeColor="accent1"/>
        <w:sz w:val="20"/>
        <w:szCs w:val="20"/>
      </w:rPr>
      <w:t xml:space="preserve">pg. </w:t>
    </w:r>
    <w:r>
      <w:rPr>
        <w:color w:val="0F6FC6" w:themeColor="accent1"/>
        <w:sz w:val="20"/>
        <w:szCs w:val="20"/>
      </w:rPr>
      <w:fldChar w:fldCharType="begin"/>
    </w:r>
    <w:r>
      <w:rPr>
        <w:color w:val="0F6FC6" w:themeColor="accent1"/>
        <w:sz w:val="20"/>
        <w:szCs w:val="20"/>
      </w:rPr>
      <w:instrText xml:space="preserve"> PAGE  \* Arabic </w:instrText>
    </w:r>
    <w:r>
      <w:rPr>
        <w:color w:val="0F6FC6" w:themeColor="accent1"/>
        <w:sz w:val="20"/>
        <w:szCs w:val="20"/>
      </w:rPr>
      <w:fldChar w:fldCharType="separate"/>
    </w:r>
    <w:r w:rsidR="000D54CC">
      <w:rPr>
        <w:noProof/>
        <w:color w:val="0F6FC6" w:themeColor="accent1"/>
        <w:sz w:val="20"/>
        <w:szCs w:val="20"/>
      </w:rPr>
      <w:t>8</w:t>
    </w:r>
    <w:r>
      <w:rPr>
        <w:color w:val="0F6FC6" w:themeColor="accent1"/>
        <w:sz w:val="20"/>
        <w:szCs w:val="20"/>
      </w:rPr>
      <w:fldChar w:fldCharType="end"/>
    </w:r>
  </w:p>
  <w:p w14:paraId="169520AF" w14:textId="77777777" w:rsidR="002900FA" w:rsidRPr="008456BB" w:rsidRDefault="002900FA" w:rsidP="00565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0D986" w14:textId="77777777" w:rsidR="003742B4" w:rsidRDefault="003742B4" w:rsidP="005651B1">
      <w:r>
        <w:separator/>
      </w:r>
    </w:p>
  </w:footnote>
  <w:footnote w:type="continuationSeparator" w:id="0">
    <w:p w14:paraId="15CDB2ED" w14:textId="77777777" w:rsidR="003742B4" w:rsidRDefault="003742B4" w:rsidP="00565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4E2FB" w14:textId="50224DA3" w:rsidR="006465DA" w:rsidRPr="006465DA" w:rsidRDefault="006465DA">
    <w:pPr>
      <w:pStyle w:val="Header"/>
      <w:rPr>
        <w:color w:val="17406D" w:themeColor="text2"/>
      </w:rPr>
    </w:pPr>
    <w:r w:rsidRPr="006465DA">
      <w:rPr>
        <w:color w:val="17406D" w:themeColor="text2"/>
      </w:rPr>
      <w:t>Scrum Chapter Bandung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275"/>
    <w:multiLevelType w:val="hybridMultilevel"/>
    <w:tmpl w:val="5A724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CEA"/>
    <w:multiLevelType w:val="hybridMultilevel"/>
    <w:tmpl w:val="DB42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1D46"/>
    <w:multiLevelType w:val="hybridMultilevel"/>
    <w:tmpl w:val="79B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A4113"/>
    <w:multiLevelType w:val="hybridMultilevel"/>
    <w:tmpl w:val="67384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10BC3"/>
    <w:multiLevelType w:val="hybridMultilevel"/>
    <w:tmpl w:val="D9D66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533D09"/>
    <w:multiLevelType w:val="hybridMultilevel"/>
    <w:tmpl w:val="84F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0217"/>
    <w:multiLevelType w:val="hybridMultilevel"/>
    <w:tmpl w:val="5634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05B7A"/>
    <w:multiLevelType w:val="hybridMultilevel"/>
    <w:tmpl w:val="1D76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945A1"/>
    <w:multiLevelType w:val="hybridMultilevel"/>
    <w:tmpl w:val="3C98184E"/>
    <w:lvl w:ilvl="0" w:tplc="B8307A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83149"/>
    <w:multiLevelType w:val="hybridMultilevel"/>
    <w:tmpl w:val="17F4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38E8"/>
    <w:multiLevelType w:val="hybridMultilevel"/>
    <w:tmpl w:val="9E2A5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FB324E"/>
    <w:multiLevelType w:val="hybridMultilevel"/>
    <w:tmpl w:val="4F86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50816"/>
    <w:multiLevelType w:val="hybridMultilevel"/>
    <w:tmpl w:val="C41C0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11F6"/>
    <w:multiLevelType w:val="hybridMultilevel"/>
    <w:tmpl w:val="5F2E0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A40954"/>
    <w:multiLevelType w:val="hybridMultilevel"/>
    <w:tmpl w:val="72BE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F60D6"/>
    <w:multiLevelType w:val="hybridMultilevel"/>
    <w:tmpl w:val="8F4CE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9"/>
  </w:num>
  <w:num w:numId="5">
    <w:abstractNumId w:val="15"/>
  </w:num>
  <w:num w:numId="6">
    <w:abstractNumId w:val="1"/>
  </w:num>
  <w:num w:numId="7">
    <w:abstractNumId w:val="16"/>
  </w:num>
  <w:num w:numId="8">
    <w:abstractNumId w:val="4"/>
  </w:num>
  <w:num w:numId="9">
    <w:abstractNumId w:val="5"/>
  </w:num>
  <w:num w:numId="10">
    <w:abstractNumId w:val="12"/>
  </w:num>
  <w:num w:numId="11">
    <w:abstractNumId w:val="6"/>
  </w:num>
  <w:num w:numId="12">
    <w:abstractNumId w:val="3"/>
  </w:num>
  <w:num w:numId="13">
    <w:abstractNumId w:val="18"/>
  </w:num>
  <w:num w:numId="14">
    <w:abstractNumId w:val="0"/>
  </w:num>
  <w:num w:numId="15">
    <w:abstractNumId w:val="17"/>
  </w:num>
  <w:num w:numId="16">
    <w:abstractNumId w:val="7"/>
  </w:num>
  <w:num w:numId="17">
    <w:abstractNumId w:val="10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BC"/>
    <w:rsid w:val="00047D10"/>
    <w:rsid w:val="00062E95"/>
    <w:rsid w:val="00084002"/>
    <w:rsid w:val="000A5449"/>
    <w:rsid w:val="000D54CC"/>
    <w:rsid w:val="000E137B"/>
    <w:rsid w:val="000E18F5"/>
    <w:rsid w:val="000F4AF7"/>
    <w:rsid w:val="00100365"/>
    <w:rsid w:val="00113255"/>
    <w:rsid w:val="001277A7"/>
    <w:rsid w:val="001339ED"/>
    <w:rsid w:val="00191301"/>
    <w:rsid w:val="00197587"/>
    <w:rsid w:val="001A1E16"/>
    <w:rsid w:val="001A2CCC"/>
    <w:rsid w:val="001D793D"/>
    <w:rsid w:val="001E1332"/>
    <w:rsid w:val="001E5DDB"/>
    <w:rsid w:val="001E77CF"/>
    <w:rsid w:val="001F7BCB"/>
    <w:rsid w:val="0022055E"/>
    <w:rsid w:val="00234B36"/>
    <w:rsid w:val="0024434D"/>
    <w:rsid w:val="002477E0"/>
    <w:rsid w:val="002900FA"/>
    <w:rsid w:val="002944AC"/>
    <w:rsid w:val="002D55E5"/>
    <w:rsid w:val="002D7057"/>
    <w:rsid w:val="002F2F4E"/>
    <w:rsid w:val="00305550"/>
    <w:rsid w:val="00307FD1"/>
    <w:rsid w:val="00340CBF"/>
    <w:rsid w:val="00355734"/>
    <w:rsid w:val="00355E1F"/>
    <w:rsid w:val="0037388A"/>
    <w:rsid w:val="003742B4"/>
    <w:rsid w:val="00377D5A"/>
    <w:rsid w:val="003801A0"/>
    <w:rsid w:val="00384115"/>
    <w:rsid w:val="00386B98"/>
    <w:rsid w:val="003A3FE2"/>
    <w:rsid w:val="003A42DA"/>
    <w:rsid w:val="003A6CB0"/>
    <w:rsid w:val="003D61FF"/>
    <w:rsid w:val="003E0C21"/>
    <w:rsid w:val="003F26CF"/>
    <w:rsid w:val="003F4BBB"/>
    <w:rsid w:val="004262C8"/>
    <w:rsid w:val="004460BF"/>
    <w:rsid w:val="00450205"/>
    <w:rsid w:val="00452C8C"/>
    <w:rsid w:val="00485B95"/>
    <w:rsid w:val="004926F7"/>
    <w:rsid w:val="00493AE8"/>
    <w:rsid w:val="004A480A"/>
    <w:rsid w:val="004D17CE"/>
    <w:rsid w:val="004D1F9C"/>
    <w:rsid w:val="004D2420"/>
    <w:rsid w:val="004D30F9"/>
    <w:rsid w:val="004D39BE"/>
    <w:rsid w:val="004F2136"/>
    <w:rsid w:val="0051281C"/>
    <w:rsid w:val="005144CE"/>
    <w:rsid w:val="005306EB"/>
    <w:rsid w:val="00564CF7"/>
    <w:rsid w:val="005651B1"/>
    <w:rsid w:val="00570CAD"/>
    <w:rsid w:val="005A1873"/>
    <w:rsid w:val="005C4641"/>
    <w:rsid w:val="005D70E0"/>
    <w:rsid w:val="005F1086"/>
    <w:rsid w:val="00601FA2"/>
    <w:rsid w:val="00614BF7"/>
    <w:rsid w:val="006275B9"/>
    <w:rsid w:val="0063518B"/>
    <w:rsid w:val="006465DA"/>
    <w:rsid w:val="00647AD9"/>
    <w:rsid w:val="00657DD3"/>
    <w:rsid w:val="00661C1D"/>
    <w:rsid w:val="00690CAF"/>
    <w:rsid w:val="006C36CE"/>
    <w:rsid w:val="006E2CB2"/>
    <w:rsid w:val="006F209C"/>
    <w:rsid w:val="006F744B"/>
    <w:rsid w:val="00721A51"/>
    <w:rsid w:val="00722B53"/>
    <w:rsid w:val="007346D8"/>
    <w:rsid w:val="00747304"/>
    <w:rsid w:val="00764853"/>
    <w:rsid w:val="0076616B"/>
    <w:rsid w:val="0076639F"/>
    <w:rsid w:val="0077197B"/>
    <w:rsid w:val="00772F46"/>
    <w:rsid w:val="00780F78"/>
    <w:rsid w:val="00794001"/>
    <w:rsid w:val="00795959"/>
    <w:rsid w:val="007B3470"/>
    <w:rsid w:val="007F1A2A"/>
    <w:rsid w:val="00806671"/>
    <w:rsid w:val="0082124B"/>
    <w:rsid w:val="00827589"/>
    <w:rsid w:val="008456BB"/>
    <w:rsid w:val="00850F26"/>
    <w:rsid w:val="00863538"/>
    <w:rsid w:val="00873C8A"/>
    <w:rsid w:val="00874EBC"/>
    <w:rsid w:val="00883236"/>
    <w:rsid w:val="00894C52"/>
    <w:rsid w:val="008D6E29"/>
    <w:rsid w:val="008E672E"/>
    <w:rsid w:val="008F3A91"/>
    <w:rsid w:val="009105A0"/>
    <w:rsid w:val="009265DC"/>
    <w:rsid w:val="00931756"/>
    <w:rsid w:val="00950590"/>
    <w:rsid w:val="00953AA6"/>
    <w:rsid w:val="009572CA"/>
    <w:rsid w:val="00960C29"/>
    <w:rsid w:val="009805E4"/>
    <w:rsid w:val="0098140F"/>
    <w:rsid w:val="00994FCD"/>
    <w:rsid w:val="009C1208"/>
    <w:rsid w:val="009C46D9"/>
    <w:rsid w:val="009E6D21"/>
    <w:rsid w:val="00A07710"/>
    <w:rsid w:val="00A14E85"/>
    <w:rsid w:val="00A17194"/>
    <w:rsid w:val="00A65D22"/>
    <w:rsid w:val="00A86A8F"/>
    <w:rsid w:val="00A9322B"/>
    <w:rsid w:val="00A933C5"/>
    <w:rsid w:val="00AA5790"/>
    <w:rsid w:val="00AB2E76"/>
    <w:rsid w:val="00AF0DEA"/>
    <w:rsid w:val="00B174B3"/>
    <w:rsid w:val="00B20E6C"/>
    <w:rsid w:val="00B37122"/>
    <w:rsid w:val="00B476F0"/>
    <w:rsid w:val="00B626F5"/>
    <w:rsid w:val="00B62B6A"/>
    <w:rsid w:val="00B65F9F"/>
    <w:rsid w:val="00B72EFA"/>
    <w:rsid w:val="00BE2777"/>
    <w:rsid w:val="00BE4622"/>
    <w:rsid w:val="00C06A04"/>
    <w:rsid w:val="00C15CC4"/>
    <w:rsid w:val="00C31DE7"/>
    <w:rsid w:val="00C36E52"/>
    <w:rsid w:val="00C76B0D"/>
    <w:rsid w:val="00C82EA2"/>
    <w:rsid w:val="00C908A5"/>
    <w:rsid w:val="00C95F0B"/>
    <w:rsid w:val="00CA1CAA"/>
    <w:rsid w:val="00CA655B"/>
    <w:rsid w:val="00CB472F"/>
    <w:rsid w:val="00CC0AF5"/>
    <w:rsid w:val="00CC3FEA"/>
    <w:rsid w:val="00CC5704"/>
    <w:rsid w:val="00CC5906"/>
    <w:rsid w:val="00CE52B1"/>
    <w:rsid w:val="00CE6287"/>
    <w:rsid w:val="00D26DA3"/>
    <w:rsid w:val="00D36AD4"/>
    <w:rsid w:val="00D36C48"/>
    <w:rsid w:val="00D420C8"/>
    <w:rsid w:val="00D51B52"/>
    <w:rsid w:val="00D7763B"/>
    <w:rsid w:val="00D77795"/>
    <w:rsid w:val="00D83BFF"/>
    <w:rsid w:val="00DC6D04"/>
    <w:rsid w:val="00DD487D"/>
    <w:rsid w:val="00E33BD4"/>
    <w:rsid w:val="00E37A24"/>
    <w:rsid w:val="00E875A5"/>
    <w:rsid w:val="00E92CED"/>
    <w:rsid w:val="00EB207A"/>
    <w:rsid w:val="00EB34A7"/>
    <w:rsid w:val="00EB3D5A"/>
    <w:rsid w:val="00EB6CC6"/>
    <w:rsid w:val="00EB70C0"/>
    <w:rsid w:val="00EC7AF4"/>
    <w:rsid w:val="00ED56BE"/>
    <w:rsid w:val="00EE18B2"/>
    <w:rsid w:val="00EF17B6"/>
    <w:rsid w:val="00EF7FBC"/>
    <w:rsid w:val="00F10D91"/>
    <w:rsid w:val="00F119F4"/>
    <w:rsid w:val="00F12F5A"/>
    <w:rsid w:val="00F40A23"/>
    <w:rsid w:val="00F40BF4"/>
    <w:rsid w:val="00F43932"/>
    <w:rsid w:val="00F44A78"/>
    <w:rsid w:val="00F47D5F"/>
    <w:rsid w:val="00F67E01"/>
    <w:rsid w:val="00F818CC"/>
    <w:rsid w:val="00F871DE"/>
    <w:rsid w:val="00F90227"/>
    <w:rsid w:val="00F96F86"/>
    <w:rsid w:val="00FB1AE8"/>
    <w:rsid w:val="00FB4AA9"/>
    <w:rsid w:val="00FD20E0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B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1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18CC"/>
    <w:pPr>
      <w:pBdr>
        <w:top w:val="single" w:sz="24" w:space="0" w:color="17406D" w:themeColor="text2"/>
        <w:left w:val="single" w:sz="24" w:space="0" w:color="17406D" w:themeColor="text2"/>
        <w:bottom w:val="single" w:sz="24" w:space="0" w:color="17406D" w:themeColor="text2"/>
        <w:right w:val="single" w:sz="24" w:space="0" w:color="17406D" w:themeColor="text2"/>
      </w:pBdr>
      <w:shd w:val="clear" w:color="auto" w:fill="17406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0D7F1" w:themeColor="text2" w:themeTint="33"/>
        <w:left w:val="single" w:sz="24" w:space="0" w:color="C0D7F1" w:themeColor="text2" w:themeTint="33"/>
        <w:bottom w:val="single" w:sz="24" w:space="0" w:color="C0D7F1" w:themeColor="text2" w:themeTint="33"/>
        <w:right w:val="single" w:sz="24" w:space="0" w:color="C0D7F1" w:themeColor="text2" w:themeTint="33"/>
      </w:pBdr>
      <w:shd w:val="clear" w:color="auto" w:fill="C0D7F1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17406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17406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18CC"/>
    <w:pPr>
      <w:pBdr>
        <w:bottom w:val="single" w:sz="6" w:space="1" w:color="17406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112F51" w:themeColor="text2" w:themeShade="BF"/>
      <w:spacing w:val="1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17406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8CC"/>
    <w:rPr>
      <w:rFonts w:asciiTheme="majorHAnsi" w:eastAsiaTheme="majorEastAsia" w:hAnsiTheme="majorHAnsi" w:cstheme="majorBidi"/>
      <w:caps/>
      <w:color w:val="FFFFFF" w:themeColor="background1"/>
      <w:spacing w:val="15"/>
      <w:sz w:val="28"/>
      <w:shd w:val="clear" w:color="auto" w:fill="17406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0D7F1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17406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7406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17406D" w:themeColor="text2"/>
    </w:rPr>
  </w:style>
  <w:style w:type="character" w:styleId="SubtleEmphasis">
    <w:name w:val="Subtle Emphasis"/>
    <w:uiPriority w:val="19"/>
    <w:qFormat/>
    <w:rPr>
      <w:i/>
      <w:iCs/>
      <w:color w:val="0B1F36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B1F36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17406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818CC"/>
    <w:rPr>
      <w:rFonts w:asciiTheme="majorHAnsi" w:eastAsiaTheme="majorEastAsia" w:hAnsiTheme="majorHAnsi" w:cstheme="majorBidi"/>
      <w:caps/>
      <w:color w:val="112F51" w:themeColor="text2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F818CC"/>
    <w:pPr>
      <w:spacing w:after="0" w:line="360" w:lineRule="auto"/>
      <w:ind w:firstLine="720"/>
      <w:jc w:val="both"/>
    </w:pPr>
    <w:rPr>
      <w:rFonts w:ascii="Calibri" w:hAnsi="Calibri"/>
      <w:sz w:val="24"/>
      <w:szCs w:val="24"/>
      <w:lang w:eastAsia="en-US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112F51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17406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F818CC"/>
    <w:rPr>
      <w:rFonts w:ascii="Calibri" w:hAnsi="Calibri"/>
      <w:sz w:val="24"/>
      <w:szCs w:val="24"/>
      <w:lang w:eastAsia="en-US"/>
    </w:rPr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3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6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655B"/>
    <w:pPr>
      <w:spacing w:before="0"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655B"/>
    <w:rPr>
      <w:rFonts w:ascii="Helvetica" w:hAnsi="Helvetic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655B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0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FA"/>
  </w:style>
  <w:style w:type="paragraph" w:styleId="Footer">
    <w:name w:val="footer"/>
    <w:basedOn w:val="Normal"/>
    <w:link w:val="FooterChar"/>
    <w:uiPriority w:val="99"/>
    <w:unhideWhenUsed/>
    <w:rsid w:val="002900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FA"/>
  </w:style>
  <w:style w:type="character" w:styleId="PageNumber">
    <w:name w:val="page number"/>
    <w:basedOn w:val="DefaultParagraphFont"/>
    <w:uiPriority w:val="99"/>
    <w:semiHidden/>
    <w:unhideWhenUsed/>
    <w:rsid w:val="002900FA"/>
  </w:style>
  <w:style w:type="paragraph" w:styleId="TOC1">
    <w:name w:val="toc 1"/>
    <w:basedOn w:val="Normal"/>
    <w:next w:val="Normal"/>
    <w:autoRedefine/>
    <w:uiPriority w:val="39"/>
    <w:unhideWhenUsed/>
    <w:rsid w:val="00EF7FBC"/>
    <w:pPr>
      <w:spacing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F7FBC"/>
    <w:pPr>
      <w:spacing w:before="0" w:after="0"/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EF7FBC"/>
    <w:pPr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7FBC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7FBC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7FBC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7FBC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7FBC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7FBC"/>
    <w:pPr>
      <w:spacing w:before="0"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F7FBC"/>
    <w:pPr>
      <w:ind w:left="440" w:hanging="440"/>
    </w:pPr>
  </w:style>
  <w:style w:type="character" w:customStyle="1" w:styleId="TOCHeadingChar">
    <w:name w:val="TOC Heading Char"/>
    <w:basedOn w:val="Heading1Char"/>
    <w:link w:val="TOCHeading"/>
    <w:uiPriority w:val="39"/>
    <w:rsid w:val="00062E95"/>
    <w:rPr>
      <w:rFonts w:asciiTheme="majorHAnsi" w:eastAsiaTheme="majorEastAsia" w:hAnsiTheme="majorHAnsi" w:cstheme="majorBidi"/>
      <w:caps/>
      <w:color w:val="FFFFFF" w:themeColor="background1"/>
      <w:spacing w:val="15"/>
      <w:sz w:val="28"/>
      <w:shd w:val="clear" w:color="auto" w:fill="17406D" w:themeFill="text2"/>
    </w:rPr>
  </w:style>
  <w:style w:type="paragraph" w:styleId="NormalWeb">
    <w:name w:val="Normal (Web)"/>
    <w:basedOn w:val="Normal"/>
    <w:uiPriority w:val="99"/>
    <w:semiHidden/>
    <w:unhideWhenUsed/>
    <w:rsid w:val="00F818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table" w:styleId="GridTable5Dark-Accent2">
    <w:name w:val="Grid Table 5 Dark Accent 2"/>
    <w:basedOn w:val="TableNormal"/>
    <w:uiPriority w:val="50"/>
    <w:rsid w:val="009572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PlainTable3">
    <w:name w:val="Plain Table 3"/>
    <w:basedOn w:val="TableNormal"/>
    <w:uiPriority w:val="43"/>
    <w:rsid w:val="009572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144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attabot.i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midtrans.com" TargetMode="External"/></Relationships>
</file>

<file path=word/theme/theme1.xml><?xml version="1.0" encoding="utf-8"?>
<a:theme xmlns:a="http://schemas.openxmlformats.org/drawingml/2006/main" name="Wisp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5C7BF-4D6D-4AB5-8B17-3E425F7C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Filipus Tian</dc:creator>
  <cp:keywords/>
  <dc:description/>
  <cp:lastModifiedBy>Joshua Partogi</cp:lastModifiedBy>
  <cp:revision>4</cp:revision>
  <cp:lastPrinted>2017-01-16T02:30:00Z</cp:lastPrinted>
  <dcterms:created xsi:type="dcterms:W3CDTF">2016-12-31T08:37:00Z</dcterms:created>
  <dcterms:modified xsi:type="dcterms:W3CDTF">2017-01-16T08:12:00Z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Filipus Tian</vt:lpwstr>
  </property>
</Properties>
</file>